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BE22E6" w14:textId="77777777" w:rsidR="001D5DDB" w:rsidRPr="001D5DDB" w:rsidRDefault="001D5DDB"/>
    <w:tbl>
      <w:tblPr>
        <w:tblW w:w="10978" w:type="dxa"/>
        <w:tblInd w:w="-894" w:type="dxa"/>
        <w:tblLayout w:type="fixed"/>
        <w:tblLook w:val="0000" w:firstRow="0" w:lastRow="0" w:firstColumn="0" w:lastColumn="0" w:noHBand="0" w:noVBand="0"/>
      </w:tblPr>
      <w:tblGrid>
        <w:gridCol w:w="2557"/>
        <w:gridCol w:w="3642"/>
        <w:gridCol w:w="3209"/>
        <w:gridCol w:w="239"/>
        <w:gridCol w:w="1331"/>
      </w:tblGrid>
      <w:tr w:rsidR="001D5DDB" w:rsidRPr="001D5DDB" w14:paraId="72C29AFA" w14:textId="77777777" w:rsidTr="001D5DDB">
        <w:trPr>
          <w:cantSplit/>
          <w:trHeight w:val="56"/>
        </w:trPr>
        <w:tc>
          <w:tcPr>
            <w:tcW w:w="2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0C4D784C" w14:textId="43B1143E" w:rsidR="001D5DDB" w:rsidRPr="001D5DDB" w:rsidRDefault="00BF3CB0" w:rsidP="00A32B45">
            <w:pPr>
              <w:pStyle w:val="Header"/>
              <w:jc w:val="center"/>
              <w:rPr>
                <w:b/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7B627552" wp14:editId="004E6AA0">
                  <wp:extent cx="1273071" cy="314325"/>
                  <wp:effectExtent l="0" t="0" r="381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9360" cy="3158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1D5DDB" w:rsidRPr="001D5DDB">
              <w:rPr>
                <w:sz w:val="20"/>
              </w:rPr>
              <w:t xml:space="preserve"> </w:t>
            </w:r>
          </w:p>
        </w:tc>
        <w:tc>
          <w:tcPr>
            <w:tcW w:w="3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0CAB91" w14:textId="7C80B3F4" w:rsidR="001D5DDB" w:rsidRPr="001D5DDB" w:rsidRDefault="00767A7B" w:rsidP="00A32B45">
            <w:pPr>
              <w:pStyle w:val="Header"/>
              <w:rPr>
                <w:b/>
                <w:sz w:val="56"/>
                <w:szCs w:val="56"/>
              </w:rPr>
            </w:pPr>
            <w:r>
              <w:rPr>
                <w:b/>
                <w:sz w:val="56"/>
                <w:szCs w:val="56"/>
              </w:rPr>
              <w:t>A</w:t>
            </w:r>
            <w:r w:rsidR="00924629">
              <w:rPr>
                <w:b/>
                <w:sz w:val="56"/>
                <w:szCs w:val="56"/>
              </w:rPr>
              <w:t>bhijith Chowdary</w:t>
            </w:r>
          </w:p>
          <w:p w14:paraId="681E96BD" w14:textId="77777777" w:rsidR="001D5DDB" w:rsidRPr="001D5DDB" w:rsidRDefault="001D5DDB" w:rsidP="001D5DDB">
            <w:pPr>
              <w:pStyle w:val="Header"/>
              <w:rPr>
                <w:sz w:val="20"/>
              </w:rPr>
            </w:pPr>
          </w:p>
        </w:tc>
        <w:tc>
          <w:tcPr>
            <w:tcW w:w="320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7889D248" w14:textId="41ED10EC" w:rsidR="001D5DDB" w:rsidRPr="001D5DDB" w:rsidRDefault="001D5DDB" w:rsidP="001D5DDB">
            <w:pPr>
              <w:pStyle w:val="Header"/>
              <w:rPr>
                <w:b/>
                <w:sz w:val="20"/>
              </w:rPr>
            </w:pPr>
            <w:r w:rsidRPr="001D5DDB">
              <w:rPr>
                <w:b/>
                <w:sz w:val="20"/>
              </w:rPr>
              <w:t xml:space="preserve">Email Id –  </w:t>
            </w:r>
            <w:hyperlink r:id="rId8" w:history="1">
              <w:r w:rsidR="00B1187A" w:rsidRPr="003F79F4">
                <w:rPr>
                  <w:rStyle w:val="Hyperlink"/>
                  <w:b/>
                  <w:sz w:val="20"/>
                </w:rPr>
                <w:t>a.chowdary@zensar.com</w:t>
              </w:r>
            </w:hyperlink>
          </w:p>
          <w:p w14:paraId="5A551D80" w14:textId="31F4949E" w:rsidR="001D5DDB" w:rsidRPr="001D5DDB" w:rsidRDefault="001D5DDB" w:rsidP="001D5DDB">
            <w:pPr>
              <w:pStyle w:val="Header"/>
              <w:rPr>
                <w:sz w:val="20"/>
              </w:rPr>
            </w:pPr>
            <w:r w:rsidRPr="001D5DDB">
              <w:rPr>
                <w:sz w:val="20"/>
              </w:rPr>
              <w:t>Ph:</w:t>
            </w:r>
            <w:r w:rsidR="00767A7B">
              <w:rPr>
                <w:sz w:val="20"/>
              </w:rPr>
              <w:t xml:space="preserve"> </w:t>
            </w:r>
            <w:r w:rsidR="00B1187A">
              <w:rPr>
                <w:sz w:val="20"/>
              </w:rPr>
              <w:t>8074453216</w:t>
            </w:r>
          </w:p>
          <w:p w14:paraId="0E598F65" w14:textId="632F98DD" w:rsidR="001D5DDB" w:rsidRPr="001D5DDB" w:rsidRDefault="001D5DDB" w:rsidP="001D5DDB">
            <w:pPr>
              <w:pStyle w:val="Header"/>
              <w:rPr>
                <w:sz w:val="20"/>
              </w:rPr>
            </w:pPr>
            <w:r w:rsidRPr="001D5DDB">
              <w:rPr>
                <w:sz w:val="20"/>
              </w:rPr>
              <w:t>Location:</w:t>
            </w:r>
            <w:r w:rsidR="00767A7B">
              <w:rPr>
                <w:sz w:val="20"/>
              </w:rPr>
              <w:t xml:space="preserve"> Hyderabad</w:t>
            </w:r>
          </w:p>
          <w:p w14:paraId="1CDECBA4" w14:textId="3EC38E8E" w:rsidR="001D5DDB" w:rsidRPr="001D5DDB" w:rsidRDefault="001D5DDB" w:rsidP="00B1187A">
            <w:pPr>
              <w:pStyle w:val="NormalWeb"/>
              <w:rPr>
                <w:sz w:val="20"/>
              </w:rPr>
            </w:pPr>
            <w:r w:rsidRPr="001D5DDB">
              <w:rPr>
                <w:sz w:val="20"/>
              </w:rPr>
              <w:t>Linked</w:t>
            </w:r>
            <w:r w:rsidR="002B386C">
              <w:rPr>
                <w:sz w:val="20"/>
              </w:rPr>
              <w:t>I</w:t>
            </w:r>
            <w:r w:rsidRPr="001D5DDB">
              <w:rPr>
                <w:sz w:val="20"/>
              </w:rPr>
              <w:t>n:</w:t>
            </w:r>
            <w:r w:rsidR="00767A7B">
              <w:rPr>
                <w:sz w:val="20"/>
              </w:rPr>
              <w:t xml:space="preserve"> </w:t>
            </w:r>
            <w:hyperlink r:id="rId9" w:history="1">
              <w:r w:rsidR="00B1187A" w:rsidRPr="003F79F4">
                <w:rPr>
                  <w:rStyle w:val="Hyperlink"/>
                  <w:sz w:val="20"/>
                  <w:szCs w:val="20"/>
                  <w:lang w:eastAsia="en-US"/>
                </w:rPr>
                <w:t>https://www.linkedin.com/in/abhijith-chowdary-a61521133</w:t>
              </w:r>
            </w:hyperlink>
          </w:p>
        </w:tc>
        <w:tc>
          <w:tcPr>
            <w:tcW w:w="23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</w:tcPr>
          <w:p w14:paraId="2A372407" w14:textId="77777777" w:rsidR="001D5DDB" w:rsidRPr="001D5DDB" w:rsidRDefault="001D5DDB" w:rsidP="00A32B45">
            <w:pPr>
              <w:pStyle w:val="Header"/>
              <w:rPr>
                <w:sz w:val="20"/>
              </w:rPr>
            </w:pPr>
          </w:p>
        </w:tc>
        <w:tc>
          <w:tcPr>
            <w:tcW w:w="133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6DE508" w14:textId="77777777" w:rsidR="001D5DDB" w:rsidRPr="001D5DDB" w:rsidRDefault="001D5DDB" w:rsidP="00A32B45">
            <w:pPr>
              <w:pStyle w:val="Header"/>
              <w:rPr>
                <w:color w:val="FF0000"/>
                <w:sz w:val="20"/>
                <w:szCs w:val="20"/>
              </w:rPr>
            </w:pPr>
            <w:r w:rsidRPr="001D5DDB">
              <w:t>PHOTO</w:t>
            </w:r>
          </w:p>
          <w:p w14:paraId="32F81822" w14:textId="13224800" w:rsidR="001D5DDB" w:rsidRPr="001D5DDB" w:rsidRDefault="00D552A7" w:rsidP="00A32B45">
            <w:pPr>
              <w:pStyle w:val="Header"/>
            </w:pPr>
            <w:r>
              <w:rPr>
                <w:noProof/>
              </w:rPr>
              <w:drawing>
                <wp:inline distT="0" distB="0" distL="0" distR="0" wp14:anchorId="2530EBD0" wp14:editId="4BFC17C2">
                  <wp:extent cx="752475" cy="828675"/>
                  <wp:effectExtent l="0" t="0" r="9525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4441" cy="8418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EC065BA" w14:textId="77777777" w:rsidR="009264AC" w:rsidRPr="001D5DDB" w:rsidRDefault="009264AC">
      <w:pPr>
        <w:rPr>
          <w:sz w:val="20"/>
          <w:szCs w:val="20"/>
        </w:rPr>
      </w:pPr>
    </w:p>
    <w:tbl>
      <w:tblPr>
        <w:tblW w:w="10892" w:type="dxa"/>
        <w:tblInd w:w="-817" w:type="dxa"/>
        <w:tblLayout w:type="fixed"/>
        <w:tblLook w:val="0000" w:firstRow="0" w:lastRow="0" w:firstColumn="0" w:lastColumn="0" w:noHBand="0" w:noVBand="0"/>
      </w:tblPr>
      <w:tblGrid>
        <w:gridCol w:w="1442"/>
        <w:gridCol w:w="9450"/>
      </w:tblGrid>
      <w:tr w:rsidR="001D5DDB" w:rsidRPr="001D5DDB" w14:paraId="4912C290" w14:textId="77777777" w:rsidTr="00767A7B">
        <w:trPr>
          <w:trHeight w:val="544"/>
        </w:trPr>
        <w:tc>
          <w:tcPr>
            <w:tcW w:w="144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E6E6E6"/>
          </w:tcPr>
          <w:p w14:paraId="260B629E" w14:textId="77777777" w:rsidR="001D5DDB" w:rsidRPr="001D5DDB" w:rsidRDefault="001D5DDB" w:rsidP="00767A7B">
            <w:pPr>
              <w:pStyle w:val="Heading3"/>
              <w:tabs>
                <w:tab w:val="left" w:pos="0"/>
              </w:tabs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D5DDB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Summary</w:t>
            </w:r>
          </w:p>
        </w:tc>
        <w:tc>
          <w:tcPr>
            <w:tcW w:w="94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14:paraId="08F4408D" w14:textId="574F57C8" w:rsidR="00767A7B" w:rsidRPr="00767A7B" w:rsidRDefault="00767A7B" w:rsidP="00767A7B">
            <w:pPr>
              <w:spacing w:line="276" w:lineRule="auto"/>
              <w:rPr>
                <w:sz w:val="20"/>
                <w:szCs w:val="20"/>
                <w:lang w:val="en-IN"/>
              </w:rPr>
            </w:pPr>
            <w:r w:rsidRPr="00767A7B">
              <w:rPr>
                <w:sz w:val="20"/>
                <w:szCs w:val="20"/>
              </w:rPr>
              <w:t xml:space="preserve">Software Engineer having </w:t>
            </w:r>
            <w:r w:rsidR="006F4248">
              <w:rPr>
                <w:sz w:val="20"/>
                <w:szCs w:val="20"/>
              </w:rPr>
              <w:t>1</w:t>
            </w:r>
            <w:r w:rsidRPr="00767A7B">
              <w:rPr>
                <w:sz w:val="20"/>
                <w:szCs w:val="20"/>
              </w:rPr>
              <w:t>.</w:t>
            </w:r>
            <w:r w:rsidR="006F4248">
              <w:rPr>
                <w:sz w:val="20"/>
                <w:szCs w:val="20"/>
              </w:rPr>
              <w:t>4</w:t>
            </w:r>
            <w:r w:rsidRPr="00767A7B">
              <w:rPr>
                <w:sz w:val="20"/>
                <w:szCs w:val="20"/>
              </w:rPr>
              <w:t xml:space="preserve"> years of experience in Angular, Node.js, Express</w:t>
            </w:r>
            <w:r w:rsidR="006F4248">
              <w:rPr>
                <w:sz w:val="20"/>
                <w:szCs w:val="20"/>
              </w:rPr>
              <w:t>.</w:t>
            </w:r>
            <w:r w:rsidRPr="00767A7B">
              <w:rPr>
                <w:sz w:val="20"/>
                <w:szCs w:val="20"/>
              </w:rPr>
              <w:t xml:space="preserve">js, MongoDB and </w:t>
            </w:r>
            <w:r w:rsidR="00D552A7" w:rsidRPr="00767A7B">
              <w:rPr>
                <w:sz w:val="20"/>
                <w:szCs w:val="20"/>
              </w:rPr>
              <w:t>MySQL</w:t>
            </w:r>
            <w:r w:rsidRPr="00767A7B">
              <w:rPr>
                <w:sz w:val="20"/>
                <w:szCs w:val="20"/>
              </w:rPr>
              <w:t>.</w:t>
            </w:r>
          </w:p>
          <w:p w14:paraId="471699B0" w14:textId="18762EF6" w:rsidR="001D5DDB" w:rsidRPr="001D5DDB" w:rsidRDefault="001D5DDB" w:rsidP="001D5DDB">
            <w:pPr>
              <w:pStyle w:val="ListParagraph"/>
              <w:spacing w:line="276" w:lineRule="auto"/>
              <w:ind w:left="0"/>
              <w:rPr>
                <w:b/>
                <w:sz w:val="20"/>
                <w:szCs w:val="20"/>
              </w:rPr>
            </w:pPr>
          </w:p>
        </w:tc>
      </w:tr>
    </w:tbl>
    <w:p w14:paraId="6FBEEF0B" w14:textId="77777777" w:rsidR="001D5DDB" w:rsidRPr="001D5DDB" w:rsidRDefault="001D5DDB">
      <w:pPr>
        <w:rPr>
          <w:sz w:val="20"/>
          <w:szCs w:val="20"/>
        </w:rPr>
      </w:pPr>
    </w:p>
    <w:tbl>
      <w:tblPr>
        <w:tblW w:w="10892" w:type="dxa"/>
        <w:tblInd w:w="-817" w:type="dxa"/>
        <w:tblLayout w:type="fixed"/>
        <w:tblLook w:val="0000" w:firstRow="0" w:lastRow="0" w:firstColumn="0" w:lastColumn="0" w:noHBand="0" w:noVBand="0"/>
      </w:tblPr>
      <w:tblGrid>
        <w:gridCol w:w="1442"/>
        <w:gridCol w:w="9450"/>
      </w:tblGrid>
      <w:tr w:rsidR="001D5DDB" w:rsidRPr="001D5DDB" w14:paraId="407030E9" w14:textId="77777777" w:rsidTr="001D5DDB">
        <w:tc>
          <w:tcPr>
            <w:tcW w:w="144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E6E6E6"/>
          </w:tcPr>
          <w:p w14:paraId="0AE565F2" w14:textId="77777777" w:rsidR="001D5DDB" w:rsidRPr="001D5DDB" w:rsidRDefault="001D5DDB" w:rsidP="00A32B45">
            <w:pPr>
              <w:pStyle w:val="Heading3"/>
              <w:tabs>
                <w:tab w:val="left" w:pos="0"/>
              </w:tabs>
              <w:snapToGrid w:val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D5DDB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Role History</w:t>
            </w:r>
          </w:p>
        </w:tc>
        <w:tc>
          <w:tcPr>
            <w:tcW w:w="94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14:paraId="2951C145" w14:textId="156D6117" w:rsidR="001D5DDB" w:rsidRPr="001D5DDB" w:rsidRDefault="00767A7B" w:rsidP="006F4248">
            <w:pPr>
              <w:pStyle w:val="ListParagraph"/>
              <w:numPr>
                <w:ilvl w:val="0"/>
                <w:numId w:val="12"/>
              </w:numPr>
              <w:snapToGrid w:val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Software Engineer</w:t>
            </w:r>
            <w:r w:rsidR="001D5DDB" w:rsidRPr="001D5DDB">
              <w:rPr>
                <w:sz w:val="20"/>
                <w:szCs w:val="20"/>
              </w:rPr>
              <w:t xml:space="preserve"> – Current</w:t>
            </w:r>
          </w:p>
        </w:tc>
      </w:tr>
    </w:tbl>
    <w:p w14:paraId="2B112101" w14:textId="77777777" w:rsidR="001D5DDB" w:rsidRPr="001D5DDB" w:rsidRDefault="001D5DDB">
      <w:pPr>
        <w:rPr>
          <w:sz w:val="20"/>
          <w:szCs w:val="20"/>
        </w:rPr>
      </w:pPr>
    </w:p>
    <w:tbl>
      <w:tblPr>
        <w:tblW w:w="10892" w:type="dxa"/>
        <w:tblInd w:w="-817" w:type="dxa"/>
        <w:tblLayout w:type="fixed"/>
        <w:tblLook w:val="0000" w:firstRow="0" w:lastRow="0" w:firstColumn="0" w:lastColumn="0" w:noHBand="0" w:noVBand="0"/>
      </w:tblPr>
      <w:tblGrid>
        <w:gridCol w:w="1442"/>
        <w:gridCol w:w="9450"/>
      </w:tblGrid>
      <w:tr w:rsidR="001D5DDB" w:rsidRPr="001D5DDB" w14:paraId="67A34FFE" w14:textId="77777777" w:rsidTr="001D5DDB">
        <w:tc>
          <w:tcPr>
            <w:tcW w:w="144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E6E6E6"/>
          </w:tcPr>
          <w:p w14:paraId="4B2BEC58" w14:textId="77777777" w:rsidR="001D5DDB" w:rsidRPr="001D5DDB" w:rsidRDefault="001D5DDB" w:rsidP="00A32B45">
            <w:pPr>
              <w:pStyle w:val="Heading3"/>
              <w:tabs>
                <w:tab w:val="left" w:pos="0"/>
              </w:tabs>
              <w:snapToGrid w:val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D5DDB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Education</w:t>
            </w:r>
          </w:p>
        </w:tc>
        <w:tc>
          <w:tcPr>
            <w:tcW w:w="94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14:paraId="4B75DEF0" w14:textId="64DBA9E6" w:rsidR="00767A7B" w:rsidRDefault="006F4248" w:rsidP="001D5DDB">
            <w:pPr>
              <w:pStyle w:val="ListParagraph"/>
              <w:numPr>
                <w:ilvl w:val="0"/>
                <w:numId w:val="12"/>
              </w:numPr>
              <w:snapToGrid w:val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CMR Engineering College, Hyderabad</w:t>
            </w:r>
            <w:r w:rsidR="00951865">
              <w:rPr>
                <w:sz w:val="20"/>
                <w:szCs w:val="20"/>
              </w:rPr>
              <w:t xml:space="preserve"> </w:t>
            </w:r>
            <w:r w:rsidR="00767A7B" w:rsidRPr="001D5DDB">
              <w:rPr>
                <w:sz w:val="20"/>
                <w:szCs w:val="20"/>
              </w:rPr>
              <w:t>[201</w:t>
            </w:r>
            <w:r w:rsidR="00767A7B">
              <w:rPr>
                <w:sz w:val="20"/>
                <w:szCs w:val="20"/>
              </w:rPr>
              <w:t>6</w:t>
            </w:r>
            <w:r w:rsidR="00767A7B" w:rsidRPr="001D5DDB">
              <w:rPr>
                <w:sz w:val="20"/>
                <w:szCs w:val="20"/>
              </w:rPr>
              <w:t>-20</w:t>
            </w:r>
            <w:r w:rsidR="00767A7B">
              <w:rPr>
                <w:sz w:val="20"/>
                <w:szCs w:val="20"/>
              </w:rPr>
              <w:t>20</w:t>
            </w:r>
            <w:r w:rsidR="00767A7B" w:rsidRPr="001D5DDB">
              <w:rPr>
                <w:sz w:val="20"/>
                <w:szCs w:val="20"/>
              </w:rPr>
              <w:t>]</w:t>
            </w:r>
          </w:p>
          <w:p w14:paraId="187C0913" w14:textId="09EF0315" w:rsidR="001D5DDB" w:rsidRDefault="001D5DDB" w:rsidP="00767A7B">
            <w:pPr>
              <w:pStyle w:val="ListParagraph"/>
              <w:snapToGrid w:val="0"/>
              <w:jc w:val="both"/>
              <w:rPr>
                <w:sz w:val="20"/>
                <w:szCs w:val="20"/>
              </w:rPr>
            </w:pPr>
            <w:r w:rsidRPr="001D5DDB">
              <w:rPr>
                <w:sz w:val="20"/>
                <w:szCs w:val="20"/>
              </w:rPr>
              <w:t xml:space="preserve"> </w:t>
            </w:r>
            <w:r w:rsidR="00FE52C4">
              <w:rPr>
                <w:sz w:val="20"/>
                <w:szCs w:val="20"/>
              </w:rPr>
              <w:t>B.</w:t>
            </w:r>
            <w:r w:rsidR="00FE52C4" w:rsidRPr="001D5DDB">
              <w:rPr>
                <w:sz w:val="20"/>
                <w:szCs w:val="20"/>
              </w:rPr>
              <w:t xml:space="preserve"> Tech</w:t>
            </w:r>
            <w:r w:rsidRPr="001D5DDB">
              <w:rPr>
                <w:sz w:val="20"/>
                <w:szCs w:val="20"/>
              </w:rPr>
              <w:t xml:space="preserve"> in </w:t>
            </w:r>
            <w:r w:rsidR="00853F1F">
              <w:rPr>
                <w:sz w:val="20"/>
                <w:szCs w:val="20"/>
              </w:rPr>
              <w:t>C</w:t>
            </w:r>
            <w:r w:rsidRPr="001D5DDB">
              <w:rPr>
                <w:sz w:val="20"/>
                <w:szCs w:val="20"/>
              </w:rPr>
              <w:t xml:space="preserve">omputer science </w:t>
            </w:r>
            <w:r w:rsidR="00853F1F">
              <w:rPr>
                <w:sz w:val="20"/>
                <w:szCs w:val="20"/>
              </w:rPr>
              <w:t>and engineering</w:t>
            </w:r>
          </w:p>
          <w:p w14:paraId="5736AD4D" w14:textId="6A50FED8" w:rsidR="00523856" w:rsidRPr="001D5DDB" w:rsidRDefault="00523856" w:rsidP="00767A7B">
            <w:pPr>
              <w:pStyle w:val="ListParagraph"/>
              <w:snapToGrid w:val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CGPA 7.</w:t>
            </w:r>
            <w:r w:rsidR="0068122E">
              <w:rPr>
                <w:sz w:val="20"/>
                <w:szCs w:val="20"/>
              </w:rPr>
              <w:t>01</w:t>
            </w:r>
          </w:p>
        </w:tc>
      </w:tr>
    </w:tbl>
    <w:p w14:paraId="7F40A820" w14:textId="77777777" w:rsidR="001D5DDB" w:rsidRPr="001D5DDB" w:rsidRDefault="001D5DDB" w:rsidP="001D5DDB">
      <w:pPr>
        <w:ind w:left="-360" w:hanging="360"/>
        <w:rPr>
          <w:sz w:val="20"/>
          <w:szCs w:val="20"/>
        </w:rPr>
      </w:pPr>
    </w:p>
    <w:tbl>
      <w:tblPr>
        <w:tblW w:w="10892" w:type="dxa"/>
        <w:tblInd w:w="-817" w:type="dxa"/>
        <w:tblLayout w:type="fixed"/>
        <w:tblLook w:val="0000" w:firstRow="0" w:lastRow="0" w:firstColumn="0" w:lastColumn="0" w:noHBand="0" w:noVBand="0"/>
      </w:tblPr>
      <w:tblGrid>
        <w:gridCol w:w="1442"/>
        <w:gridCol w:w="2414"/>
        <w:gridCol w:w="2464"/>
        <w:gridCol w:w="4572"/>
      </w:tblGrid>
      <w:tr w:rsidR="001D5DDB" w:rsidRPr="001D5DDB" w14:paraId="164E1ACD" w14:textId="77777777" w:rsidTr="001D5DDB">
        <w:tc>
          <w:tcPr>
            <w:tcW w:w="1442" w:type="dxa"/>
            <w:vMerge w:val="restart"/>
            <w:tcBorders>
              <w:top w:val="single" w:sz="4" w:space="0" w:color="808080"/>
              <w:left w:val="single" w:sz="4" w:space="0" w:color="808080"/>
            </w:tcBorders>
            <w:shd w:val="clear" w:color="auto" w:fill="E6E6E6"/>
          </w:tcPr>
          <w:p w14:paraId="6E7EC032" w14:textId="77777777" w:rsidR="001D5DDB" w:rsidRPr="001D5DDB" w:rsidRDefault="001D5DDB" w:rsidP="001D5DDB">
            <w:pPr>
              <w:pStyle w:val="Heading3"/>
              <w:tabs>
                <w:tab w:val="left" w:pos="0"/>
              </w:tabs>
              <w:snapToGrid w:val="0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  <w:p w14:paraId="0FA01FA6" w14:textId="77777777" w:rsidR="001D5DDB" w:rsidRPr="001D5DDB" w:rsidRDefault="001D5DDB" w:rsidP="001D5DDB">
            <w:pPr>
              <w:pStyle w:val="Heading3"/>
              <w:tabs>
                <w:tab w:val="left" w:pos="0"/>
              </w:tabs>
              <w:snapToGrid w:val="0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  <w:p w14:paraId="0CEAE2EC" w14:textId="77777777" w:rsidR="001D5DDB" w:rsidRPr="001D5DDB" w:rsidRDefault="001D5DDB" w:rsidP="001D5DDB">
            <w:pPr>
              <w:pStyle w:val="Heading3"/>
              <w:tabs>
                <w:tab w:val="left" w:pos="0"/>
              </w:tabs>
              <w:snapToGrid w:val="0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  <w:p w14:paraId="2A103361" w14:textId="77777777" w:rsidR="001D5DDB" w:rsidRPr="001D5DDB" w:rsidRDefault="001D5DDB" w:rsidP="001D5DDB">
            <w:pPr>
              <w:pStyle w:val="Heading3"/>
              <w:tabs>
                <w:tab w:val="left" w:pos="0"/>
              </w:tabs>
              <w:snapToGrid w:val="0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  <w:p w14:paraId="4A8FDA31" w14:textId="77777777" w:rsidR="001D5DDB" w:rsidRPr="001D5DDB" w:rsidRDefault="001D5DDB" w:rsidP="001D5DDB">
            <w:pPr>
              <w:pStyle w:val="Heading3"/>
              <w:tabs>
                <w:tab w:val="left" w:pos="0"/>
              </w:tabs>
              <w:snapToGrid w:val="0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1D5DDB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Core competencies/skills</w:t>
            </w:r>
          </w:p>
        </w:tc>
        <w:tc>
          <w:tcPr>
            <w:tcW w:w="241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EDEDED" w:themeFill="accent3" w:themeFillTint="33"/>
          </w:tcPr>
          <w:p w14:paraId="0BB26E5C" w14:textId="77777777" w:rsidR="001D5DDB" w:rsidRPr="001D5DDB" w:rsidRDefault="001D5DDB" w:rsidP="00A32B45">
            <w:pPr>
              <w:pStyle w:val="Heading3"/>
              <w:tabs>
                <w:tab w:val="left" w:pos="0"/>
              </w:tabs>
              <w:snapToGrid w:val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1D5DDB">
              <w:rPr>
                <w:rFonts w:ascii="Times New Roman" w:hAnsi="Times New Roman" w:cs="Times New Roman"/>
                <w:b/>
                <w:i/>
                <w:color w:val="000000" w:themeColor="text1"/>
                <w:sz w:val="20"/>
                <w:szCs w:val="20"/>
              </w:rPr>
              <w:t>Category</w:t>
            </w:r>
          </w:p>
        </w:tc>
        <w:tc>
          <w:tcPr>
            <w:tcW w:w="246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EDEDED" w:themeFill="accent3" w:themeFillTint="33"/>
          </w:tcPr>
          <w:p w14:paraId="574069C1" w14:textId="77777777" w:rsidR="001D5DDB" w:rsidRPr="001D5DDB" w:rsidRDefault="001D5DDB" w:rsidP="00A32B45">
            <w:pPr>
              <w:snapToGrid w:val="0"/>
              <w:jc w:val="center"/>
              <w:rPr>
                <w:b/>
                <w:sz w:val="20"/>
                <w:szCs w:val="20"/>
              </w:rPr>
            </w:pPr>
            <w:r w:rsidRPr="001D5DDB">
              <w:rPr>
                <w:b/>
                <w:sz w:val="20"/>
                <w:szCs w:val="20"/>
              </w:rPr>
              <w:t xml:space="preserve">Primary skills </w:t>
            </w:r>
          </w:p>
        </w:tc>
        <w:tc>
          <w:tcPr>
            <w:tcW w:w="457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DEDED" w:themeFill="accent3" w:themeFillTint="33"/>
          </w:tcPr>
          <w:p w14:paraId="5D260301" w14:textId="77777777" w:rsidR="001D5DDB" w:rsidRPr="001D5DDB" w:rsidRDefault="001D5DDB" w:rsidP="00A32B45">
            <w:pPr>
              <w:snapToGrid w:val="0"/>
              <w:jc w:val="center"/>
              <w:rPr>
                <w:sz w:val="20"/>
                <w:szCs w:val="20"/>
              </w:rPr>
            </w:pPr>
            <w:r w:rsidRPr="001D5DDB">
              <w:rPr>
                <w:b/>
                <w:sz w:val="20"/>
                <w:szCs w:val="20"/>
              </w:rPr>
              <w:t xml:space="preserve">Secondary skills </w:t>
            </w:r>
          </w:p>
        </w:tc>
      </w:tr>
      <w:tr w:rsidR="001D5DDB" w:rsidRPr="001D5DDB" w14:paraId="72FAE349" w14:textId="77777777" w:rsidTr="001D5DDB">
        <w:tc>
          <w:tcPr>
            <w:tcW w:w="1442" w:type="dxa"/>
            <w:vMerge/>
            <w:tcBorders>
              <w:left w:val="single" w:sz="4" w:space="0" w:color="808080"/>
            </w:tcBorders>
            <w:shd w:val="clear" w:color="auto" w:fill="E6E6E6"/>
          </w:tcPr>
          <w:p w14:paraId="6F9078B9" w14:textId="77777777" w:rsidR="001D5DDB" w:rsidRPr="001D5DDB" w:rsidRDefault="001D5DDB" w:rsidP="00A32B45">
            <w:pPr>
              <w:pStyle w:val="Heading3"/>
              <w:tabs>
                <w:tab w:val="left" w:pos="0"/>
              </w:tabs>
              <w:snapToGrid w:val="0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2414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auto"/>
          </w:tcPr>
          <w:p w14:paraId="14744520" w14:textId="23874154" w:rsidR="001D5DDB" w:rsidRPr="001D5DDB" w:rsidRDefault="001D5DDB" w:rsidP="00A32B45">
            <w:pPr>
              <w:pStyle w:val="Heading3"/>
              <w:tabs>
                <w:tab w:val="left" w:pos="0"/>
              </w:tabs>
              <w:snapToGrid w:val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1D5DDB">
              <w:rPr>
                <w:rFonts w:ascii="Times New Roman" w:hAnsi="Times New Roman" w:cs="Times New Roman"/>
                <w:b/>
                <w:i/>
                <w:color w:val="000000" w:themeColor="text1"/>
                <w:sz w:val="20"/>
                <w:szCs w:val="20"/>
              </w:rPr>
              <w:t>Tools</w:t>
            </w:r>
          </w:p>
        </w:tc>
        <w:tc>
          <w:tcPr>
            <w:tcW w:w="2464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auto"/>
          </w:tcPr>
          <w:p w14:paraId="4B8C901A" w14:textId="5001F263" w:rsidR="001D5DDB" w:rsidRPr="007E5ADA" w:rsidRDefault="00523856" w:rsidP="00A32B45">
            <w:pPr>
              <w:overflowPunct w:val="0"/>
              <w:autoSpaceDE w:val="0"/>
              <w:textAlignment w:val="baseline"/>
              <w:rPr>
                <w:sz w:val="20"/>
                <w:szCs w:val="20"/>
                <w:lang w:val="en-IN"/>
              </w:rPr>
            </w:pPr>
            <w:r w:rsidRPr="00523856">
              <w:rPr>
                <w:sz w:val="20"/>
                <w:szCs w:val="20"/>
              </w:rPr>
              <w:t xml:space="preserve">Visual Studio, Git, </w:t>
            </w:r>
            <w:r w:rsidR="00CA640B">
              <w:rPr>
                <w:sz w:val="20"/>
                <w:szCs w:val="20"/>
              </w:rPr>
              <w:t>Postman</w:t>
            </w:r>
            <w:r w:rsidRPr="00523856">
              <w:rPr>
                <w:sz w:val="20"/>
                <w:szCs w:val="20"/>
              </w:rPr>
              <w:t>, JIRA</w:t>
            </w:r>
            <w:r w:rsidR="007E5ADA">
              <w:rPr>
                <w:sz w:val="20"/>
                <w:szCs w:val="20"/>
              </w:rPr>
              <w:t>, MongoDB Compass</w:t>
            </w:r>
          </w:p>
        </w:tc>
        <w:tc>
          <w:tcPr>
            <w:tcW w:w="4572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14:paraId="6A81071D" w14:textId="36E214A8" w:rsidR="001D5DDB" w:rsidRPr="001D5DDB" w:rsidRDefault="00CA640B" w:rsidP="00A32B45">
            <w:pPr>
              <w:overflowPunct w:val="0"/>
              <w:autoSpaceDE w:val="0"/>
              <w:snapToGrid w:val="0"/>
              <w:textAlignment w:val="baseli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Rally</w:t>
            </w:r>
          </w:p>
        </w:tc>
      </w:tr>
      <w:tr w:rsidR="001D5DDB" w:rsidRPr="001D5DDB" w14:paraId="23F0058A" w14:textId="77777777" w:rsidTr="001D5DDB">
        <w:tc>
          <w:tcPr>
            <w:tcW w:w="1442" w:type="dxa"/>
            <w:vMerge/>
            <w:tcBorders>
              <w:left w:val="single" w:sz="4" w:space="0" w:color="808080"/>
            </w:tcBorders>
            <w:shd w:val="clear" w:color="auto" w:fill="E6E6E6"/>
          </w:tcPr>
          <w:p w14:paraId="1DEE5C1C" w14:textId="77777777" w:rsidR="001D5DDB" w:rsidRPr="001D5DDB" w:rsidRDefault="001D5DDB" w:rsidP="00A32B45">
            <w:pPr>
              <w:pStyle w:val="Heading3"/>
              <w:tabs>
                <w:tab w:val="left" w:pos="0"/>
              </w:tabs>
              <w:snapToGrid w:val="0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2414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auto"/>
          </w:tcPr>
          <w:p w14:paraId="5C5069EC" w14:textId="77777777" w:rsidR="001D5DDB" w:rsidRPr="001D5DDB" w:rsidRDefault="001D5DDB" w:rsidP="00A32B45">
            <w:pPr>
              <w:pStyle w:val="Heading3"/>
              <w:tabs>
                <w:tab w:val="left" w:pos="0"/>
              </w:tabs>
              <w:snapToGrid w:val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fr-FR"/>
              </w:rPr>
            </w:pPr>
            <w:r w:rsidRPr="001D5DDB">
              <w:rPr>
                <w:rFonts w:ascii="Times New Roman" w:hAnsi="Times New Roman" w:cs="Times New Roman"/>
                <w:b/>
                <w:i/>
                <w:color w:val="000000" w:themeColor="text1"/>
                <w:sz w:val="20"/>
                <w:szCs w:val="20"/>
              </w:rPr>
              <w:t>Databases</w:t>
            </w:r>
          </w:p>
        </w:tc>
        <w:tc>
          <w:tcPr>
            <w:tcW w:w="2464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auto"/>
          </w:tcPr>
          <w:p w14:paraId="13FC7514" w14:textId="6BC5E40E" w:rsidR="001D5DDB" w:rsidRPr="001D5DDB" w:rsidRDefault="00523856" w:rsidP="00A32B45">
            <w:pPr>
              <w:rPr>
                <w:sz w:val="20"/>
                <w:szCs w:val="20"/>
                <w:lang w:val="fr-FR"/>
              </w:rPr>
            </w:pPr>
            <w:r>
              <w:rPr>
                <w:sz w:val="20"/>
                <w:szCs w:val="20"/>
                <w:lang w:val="fr-FR"/>
              </w:rPr>
              <w:t>MongoDB</w:t>
            </w:r>
            <w:r w:rsidR="002F362C">
              <w:rPr>
                <w:sz w:val="20"/>
                <w:szCs w:val="20"/>
                <w:lang w:val="fr-FR"/>
              </w:rPr>
              <w:t xml:space="preserve"> (NoSQL)</w:t>
            </w:r>
          </w:p>
        </w:tc>
        <w:tc>
          <w:tcPr>
            <w:tcW w:w="4572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14:paraId="57243AC9" w14:textId="21CACBB9" w:rsidR="001D5DDB" w:rsidRPr="001D5DDB" w:rsidRDefault="00523856" w:rsidP="00A32B45">
            <w:pPr>
              <w:snapToGrid w:val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fr-FR"/>
              </w:rPr>
              <w:t>MySQL</w:t>
            </w:r>
            <w:r w:rsidR="002F362C">
              <w:rPr>
                <w:sz w:val="20"/>
                <w:szCs w:val="20"/>
                <w:lang w:val="fr-FR"/>
              </w:rPr>
              <w:t xml:space="preserve"> (SQL)</w:t>
            </w:r>
          </w:p>
        </w:tc>
      </w:tr>
      <w:tr w:rsidR="001D5DDB" w:rsidRPr="001D5DDB" w14:paraId="4BC8E3A2" w14:textId="77777777" w:rsidTr="001D5DDB">
        <w:tc>
          <w:tcPr>
            <w:tcW w:w="1442" w:type="dxa"/>
            <w:vMerge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</w:tcPr>
          <w:p w14:paraId="08A18CC4" w14:textId="77777777" w:rsidR="001D5DDB" w:rsidRPr="001D5DDB" w:rsidRDefault="001D5DDB" w:rsidP="00A32B45">
            <w:pPr>
              <w:pStyle w:val="Heading3"/>
              <w:tabs>
                <w:tab w:val="left" w:pos="0"/>
              </w:tabs>
              <w:snapToGrid w:val="0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2414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auto"/>
          </w:tcPr>
          <w:p w14:paraId="38A1FFEA" w14:textId="2AD0E605" w:rsidR="001D5DDB" w:rsidRPr="001D5DDB" w:rsidRDefault="00523856" w:rsidP="00A32B45">
            <w:pPr>
              <w:pStyle w:val="Heading3"/>
              <w:tabs>
                <w:tab w:val="left" w:pos="0"/>
              </w:tabs>
              <w:snapToGrid w:val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i/>
                <w:color w:val="000000" w:themeColor="text1"/>
                <w:sz w:val="20"/>
                <w:szCs w:val="20"/>
              </w:rPr>
              <w:t>S</w:t>
            </w:r>
            <w:r w:rsidR="001D5DDB" w:rsidRPr="001D5DDB">
              <w:rPr>
                <w:rFonts w:ascii="Times New Roman" w:hAnsi="Times New Roman" w:cs="Times New Roman"/>
                <w:b/>
                <w:i/>
                <w:color w:val="000000" w:themeColor="text1"/>
                <w:sz w:val="20"/>
                <w:szCs w:val="20"/>
              </w:rPr>
              <w:t>kills</w:t>
            </w:r>
          </w:p>
        </w:tc>
        <w:tc>
          <w:tcPr>
            <w:tcW w:w="2464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auto"/>
          </w:tcPr>
          <w:p w14:paraId="2C658A4B" w14:textId="3F15E6A5" w:rsidR="00523856" w:rsidRDefault="00523856" w:rsidP="00A32B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Angular, Node.js,</w:t>
            </w:r>
          </w:p>
          <w:p w14:paraId="39E37D23" w14:textId="220F82CE" w:rsidR="001D5DDB" w:rsidRPr="001D5DDB" w:rsidRDefault="00523856" w:rsidP="00A32B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Express</w:t>
            </w:r>
            <w:r w:rsidR="00D552A7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js</w:t>
            </w:r>
          </w:p>
        </w:tc>
        <w:tc>
          <w:tcPr>
            <w:tcW w:w="4572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14:paraId="67448C57" w14:textId="441AD9ED" w:rsidR="001D5DDB" w:rsidRPr="001D5DDB" w:rsidRDefault="00AF235D" w:rsidP="00A32B45">
            <w:pPr>
              <w:snapToGri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Java, C</w:t>
            </w:r>
          </w:p>
        </w:tc>
      </w:tr>
    </w:tbl>
    <w:p w14:paraId="74D1AB9E" w14:textId="77777777" w:rsidR="001D5DDB" w:rsidRPr="001D5DDB" w:rsidRDefault="001D5DDB">
      <w:pPr>
        <w:rPr>
          <w:sz w:val="20"/>
          <w:szCs w:val="20"/>
        </w:rPr>
      </w:pPr>
    </w:p>
    <w:tbl>
      <w:tblPr>
        <w:tblW w:w="10892" w:type="dxa"/>
        <w:tblInd w:w="-817" w:type="dxa"/>
        <w:tblLayout w:type="fixed"/>
        <w:tblLook w:val="0000" w:firstRow="0" w:lastRow="0" w:firstColumn="0" w:lastColumn="0" w:noHBand="0" w:noVBand="0"/>
      </w:tblPr>
      <w:tblGrid>
        <w:gridCol w:w="1442"/>
        <w:gridCol w:w="9450"/>
      </w:tblGrid>
      <w:tr w:rsidR="001D5DDB" w:rsidRPr="001D5DDB" w14:paraId="345AFBFC" w14:textId="77777777" w:rsidTr="001D5DDB">
        <w:tc>
          <w:tcPr>
            <w:tcW w:w="144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E6E6E6"/>
          </w:tcPr>
          <w:p w14:paraId="2AB1D093" w14:textId="77777777" w:rsidR="001D5DDB" w:rsidRPr="001D5DDB" w:rsidRDefault="001D5DDB" w:rsidP="00A32B45">
            <w:pPr>
              <w:pStyle w:val="Heading3"/>
              <w:tabs>
                <w:tab w:val="left" w:pos="0"/>
              </w:tabs>
              <w:snapToGrid w:val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D5DDB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Expertise</w:t>
            </w:r>
          </w:p>
        </w:tc>
        <w:tc>
          <w:tcPr>
            <w:tcW w:w="94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14:paraId="696A303B" w14:textId="3E46D46F" w:rsidR="009E2372" w:rsidRDefault="009E2372" w:rsidP="00A32B45">
            <w:pPr>
              <w:pStyle w:val="ListParagraph"/>
              <w:numPr>
                <w:ilvl w:val="0"/>
                <w:numId w:val="12"/>
              </w:numPr>
              <w:snapToGrid w:val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Developing Responsive Web Applications.</w:t>
            </w:r>
          </w:p>
          <w:p w14:paraId="1CF5CFFF" w14:textId="4BDE4B80" w:rsidR="001D5DDB" w:rsidRPr="001D5DDB" w:rsidRDefault="001D5DDB" w:rsidP="00A32B45">
            <w:pPr>
              <w:pStyle w:val="ListParagraph"/>
              <w:numPr>
                <w:ilvl w:val="0"/>
                <w:numId w:val="12"/>
              </w:numPr>
              <w:snapToGrid w:val="0"/>
              <w:jc w:val="both"/>
              <w:rPr>
                <w:sz w:val="20"/>
                <w:szCs w:val="20"/>
              </w:rPr>
            </w:pPr>
            <w:r w:rsidRPr="001D5DDB">
              <w:rPr>
                <w:sz w:val="20"/>
                <w:szCs w:val="20"/>
              </w:rPr>
              <w:t>Creating</w:t>
            </w:r>
            <w:r w:rsidR="009E2372">
              <w:rPr>
                <w:sz w:val="20"/>
                <w:szCs w:val="20"/>
              </w:rPr>
              <w:t xml:space="preserve"> Restful Web APIs.</w:t>
            </w:r>
          </w:p>
          <w:p w14:paraId="1D39255C" w14:textId="0DCADDF3" w:rsidR="001D5DDB" w:rsidRPr="001D5DDB" w:rsidRDefault="009E2372" w:rsidP="00A32B45">
            <w:pPr>
              <w:pStyle w:val="ListParagraph"/>
              <w:numPr>
                <w:ilvl w:val="0"/>
                <w:numId w:val="12"/>
              </w:numPr>
              <w:snapToGrid w:val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Unit Testing </w:t>
            </w:r>
          </w:p>
        </w:tc>
      </w:tr>
    </w:tbl>
    <w:p w14:paraId="2181C9EA" w14:textId="77777777" w:rsidR="001D5DDB" w:rsidRPr="00346252" w:rsidRDefault="001D5DDB" w:rsidP="00346252">
      <w:pPr>
        <w:pStyle w:val="Heading3"/>
        <w:tabs>
          <w:tab w:val="left" w:pos="0"/>
        </w:tabs>
        <w:snapToGrid w:val="0"/>
        <w:rPr>
          <w:rFonts w:ascii="Times New Roman" w:hAnsi="Times New Roman" w:cs="Times New Roman"/>
          <w:b/>
          <w:i/>
          <w:sz w:val="20"/>
          <w:szCs w:val="20"/>
        </w:rPr>
      </w:pPr>
    </w:p>
    <w:tbl>
      <w:tblPr>
        <w:tblW w:w="10892" w:type="dxa"/>
        <w:tblInd w:w="-817" w:type="dxa"/>
        <w:tblLayout w:type="fixed"/>
        <w:tblLook w:val="0000" w:firstRow="0" w:lastRow="0" w:firstColumn="0" w:lastColumn="0" w:noHBand="0" w:noVBand="0"/>
      </w:tblPr>
      <w:tblGrid>
        <w:gridCol w:w="1442"/>
        <w:gridCol w:w="9450"/>
      </w:tblGrid>
      <w:tr w:rsidR="00346252" w:rsidRPr="001D5DDB" w14:paraId="12263AD8" w14:textId="77777777" w:rsidTr="0008034C">
        <w:tc>
          <w:tcPr>
            <w:tcW w:w="144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E6E6E6"/>
          </w:tcPr>
          <w:p w14:paraId="0B2BE7E8" w14:textId="77777777" w:rsidR="00346252" w:rsidRPr="001D5DDB" w:rsidRDefault="0008034C" w:rsidP="00A32B45">
            <w:pPr>
              <w:pStyle w:val="Heading3"/>
              <w:tabs>
                <w:tab w:val="left" w:pos="0"/>
              </w:tabs>
              <w:snapToGrid w:val="0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Certifications</w:t>
            </w:r>
          </w:p>
        </w:tc>
        <w:tc>
          <w:tcPr>
            <w:tcW w:w="94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14:paraId="2E6C7737" w14:textId="0CCA410C" w:rsidR="00346252" w:rsidRPr="0008034C" w:rsidRDefault="00523856" w:rsidP="0008034C">
            <w:pPr>
              <w:pStyle w:val="ListParagraph"/>
              <w:numPr>
                <w:ilvl w:val="0"/>
                <w:numId w:val="12"/>
              </w:numPr>
              <w:snapToGrid w:val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Internally Accredited by Zensar – </w:t>
            </w:r>
            <w:r w:rsidR="00DF30C4">
              <w:rPr>
                <w:sz w:val="20"/>
                <w:szCs w:val="20"/>
              </w:rPr>
              <w:t>MongoDB (</w:t>
            </w:r>
            <w:r w:rsidR="00943F61">
              <w:rPr>
                <w:sz w:val="20"/>
                <w:szCs w:val="20"/>
              </w:rPr>
              <w:t xml:space="preserve">DAP), UI </w:t>
            </w:r>
            <w:r w:rsidR="00F13811">
              <w:rPr>
                <w:sz w:val="20"/>
                <w:szCs w:val="20"/>
              </w:rPr>
              <w:t>Path (</w:t>
            </w:r>
            <w:r w:rsidR="00943F61">
              <w:rPr>
                <w:sz w:val="20"/>
                <w:szCs w:val="20"/>
              </w:rPr>
              <w:t>DAP)</w:t>
            </w:r>
          </w:p>
        </w:tc>
      </w:tr>
      <w:tr w:rsidR="00346252" w:rsidRPr="001D5DDB" w14:paraId="6DBA40BE" w14:textId="77777777" w:rsidTr="0008034C">
        <w:tc>
          <w:tcPr>
            <w:tcW w:w="10892" w:type="dxa"/>
            <w:gridSpan w:val="2"/>
            <w:tcBorders>
              <w:top w:val="single" w:sz="4" w:space="0" w:color="808080"/>
              <w:bottom w:val="single" w:sz="4" w:space="0" w:color="808080"/>
            </w:tcBorders>
            <w:shd w:val="clear" w:color="auto" w:fill="auto"/>
          </w:tcPr>
          <w:p w14:paraId="5FAC3D58" w14:textId="77777777" w:rsidR="00346252" w:rsidRPr="00346252" w:rsidRDefault="00346252" w:rsidP="00346252">
            <w:pPr>
              <w:snapToGrid w:val="0"/>
              <w:jc w:val="both"/>
              <w:rPr>
                <w:sz w:val="20"/>
                <w:szCs w:val="20"/>
              </w:rPr>
            </w:pPr>
          </w:p>
        </w:tc>
      </w:tr>
    </w:tbl>
    <w:p w14:paraId="1A058D54" w14:textId="77777777" w:rsidR="001D5DDB" w:rsidRPr="001D5DDB" w:rsidRDefault="001D5DDB">
      <w:pPr>
        <w:rPr>
          <w:sz w:val="20"/>
          <w:szCs w:val="20"/>
        </w:rPr>
      </w:pPr>
    </w:p>
    <w:tbl>
      <w:tblPr>
        <w:tblW w:w="10892" w:type="dxa"/>
        <w:tblInd w:w="-817" w:type="dxa"/>
        <w:tblLayout w:type="fixed"/>
        <w:tblLook w:val="0000" w:firstRow="0" w:lastRow="0" w:firstColumn="0" w:lastColumn="0" w:noHBand="0" w:noVBand="0"/>
      </w:tblPr>
      <w:tblGrid>
        <w:gridCol w:w="1442"/>
        <w:gridCol w:w="9450"/>
      </w:tblGrid>
      <w:tr w:rsidR="001D5DDB" w:rsidRPr="001D5DDB" w14:paraId="1DC95E7B" w14:textId="77777777" w:rsidTr="001D5DDB">
        <w:tc>
          <w:tcPr>
            <w:tcW w:w="144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E6E6E6"/>
          </w:tcPr>
          <w:p w14:paraId="620B9F50" w14:textId="77777777" w:rsidR="001D5DDB" w:rsidRPr="001D5DDB" w:rsidRDefault="001D5DDB" w:rsidP="00A32B45">
            <w:pPr>
              <w:pStyle w:val="Heading3"/>
              <w:tabs>
                <w:tab w:val="left" w:pos="0"/>
              </w:tabs>
              <w:snapToGrid w:val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D5DDB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Experience Summary</w:t>
            </w:r>
          </w:p>
        </w:tc>
        <w:tc>
          <w:tcPr>
            <w:tcW w:w="94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14:paraId="7928AA5E" w14:textId="77777777" w:rsidR="00523856" w:rsidRDefault="00523856" w:rsidP="00523856">
            <w:pPr>
              <w:spacing w:line="276" w:lineRule="auto"/>
              <w:rPr>
                <w:b/>
                <w:bCs/>
                <w:sz w:val="20"/>
                <w:szCs w:val="20"/>
                <w:lang w:val="en-GB"/>
              </w:rPr>
            </w:pPr>
          </w:p>
          <w:p w14:paraId="53C770C1" w14:textId="67EFB8DA" w:rsidR="00523856" w:rsidRPr="00523856" w:rsidRDefault="00523856" w:rsidP="00523856">
            <w:pPr>
              <w:spacing w:line="276" w:lineRule="auto"/>
              <w:rPr>
                <w:b/>
                <w:sz w:val="20"/>
                <w:szCs w:val="20"/>
                <w:lang w:val="en-IN"/>
              </w:rPr>
            </w:pPr>
            <w:r>
              <w:rPr>
                <w:b/>
                <w:bCs/>
                <w:sz w:val="20"/>
                <w:szCs w:val="20"/>
                <w:lang w:val="en-GB"/>
              </w:rPr>
              <w:t xml:space="preserve">  </w:t>
            </w:r>
            <w:r w:rsidRPr="00523856">
              <w:rPr>
                <w:b/>
                <w:bCs/>
                <w:sz w:val="20"/>
                <w:szCs w:val="20"/>
                <w:lang w:val="en-GB"/>
              </w:rPr>
              <w:t xml:space="preserve">CPDM Central and CPDM Unification         </w:t>
            </w:r>
            <w:r w:rsidR="00A36088">
              <w:rPr>
                <w:b/>
                <w:bCs/>
                <w:sz w:val="20"/>
                <w:szCs w:val="20"/>
                <w:lang w:val="en-GB"/>
              </w:rPr>
              <w:t>Mar</w:t>
            </w:r>
            <w:r w:rsidRPr="00523856">
              <w:rPr>
                <w:b/>
                <w:bCs/>
                <w:sz w:val="20"/>
                <w:szCs w:val="20"/>
                <w:lang w:val="en-GB"/>
              </w:rPr>
              <w:t xml:space="preserve"> 202</w:t>
            </w:r>
            <w:r w:rsidR="00A36088">
              <w:rPr>
                <w:b/>
                <w:bCs/>
                <w:sz w:val="20"/>
                <w:szCs w:val="20"/>
                <w:lang w:val="en-GB"/>
              </w:rPr>
              <w:t>2</w:t>
            </w:r>
            <w:r w:rsidRPr="00523856">
              <w:rPr>
                <w:b/>
                <w:bCs/>
                <w:sz w:val="20"/>
                <w:szCs w:val="20"/>
                <w:lang w:val="en-GB"/>
              </w:rPr>
              <w:t xml:space="preserve"> – Jul 2023</w:t>
            </w:r>
          </w:p>
          <w:p w14:paraId="253D7A00" w14:textId="77777777" w:rsidR="00523856" w:rsidRPr="00523856" w:rsidRDefault="00523856" w:rsidP="00523856">
            <w:pPr>
              <w:pStyle w:val="ListParagraph"/>
              <w:numPr>
                <w:ilvl w:val="0"/>
                <w:numId w:val="13"/>
              </w:numPr>
              <w:spacing w:line="276" w:lineRule="auto"/>
              <w:rPr>
                <w:bCs/>
                <w:sz w:val="20"/>
                <w:szCs w:val="20"/>
                <w:lang w:val="en-IN"/>
              </w:rPr>
            </w:pPr>
            <w:r w:rsidRPr="00523856">
              <w:rPr>
                <w:bCs/>
                <w:sz w:val="20"/>
                <w:szCs w:val="20"/>
              </w:rPr>
              <w:t>Implementing Client requirements and delivering requirements on time.</w:t>
            </w:r>
          </w:p>
          <w:p w14:paraId="427E1C54" w14:textId="6D093598" w:rsidR="00523856" w:rsidRPr="00523856" w:rsidRDefault="00523856" w:rsidP="00523856">
            <w:pPr>
              <w:pStyle w:val="ListParagraph"/>
              <w:numPr>
                <w:ilvl w:val="0"/>
                <w:numId w:val="13"/>
              </w:numPr>
              <w:spacing w:line="276" w:lineRule="auto"/>
              <w:rPr>
                <w:bCs/>
                <w:sz w:val="20"/>
                <w:szCs w:val="20"/>
                <w:lang w:val="en-IN"/>
              </w:rPr>
            </w:pPr>
            <w:r w:rsidRPr="00523856">
              <w:rPr>
                <w:bCs/>
                <w:sz w:val="20"/>
                <w:szCs w:val="20"/>
              </w:rPr>
              <w:t>Involved in</w:t>
            </w:r>
            <w:r w:rsidR="0082681A">
              <w:rPr>
                <w:bCs/>
                <w:sz w:val="20"/>
                <w:szCs w:val="20"/>
              </w:rPr>
              <w:t xml:space="preserve"> </w:t>
            </w:r>
            <w:r w:rsidRPr="00523856">
              <w:rPr>
                <w:bCs/>
                <w:sz w:val="20"/>
                <w:szCs w:val="20"/>
              </w:rPr>
              <w:t xml:space="preserve">frontend design, creating </w:t>
            </w:r>
            <w:r w:rsidR="00067729" w:rsidRPr="00523856">
              <w:rPr>
                <w:bCs/>
                <w:sz w:val="20"/>
                <w:szCs w:val="20"/>
              </w:rPr>
              <w:t>RESTful</w:t>
            </w:r>
            <w:r w:rsidRPr="00523856">
              <w:rPr>
                <w:bCs/>
                <w:sz w:val="20"/>
                <w:szCs w:val="20"/>
              </w:rPr>
              <w:t xml:space="preserve"> Web APIs and enhancing application.</w:t>
            </w:r>
          </w:p>
          <w:p w14:paraId="7B11A38B" w14:textId="77777777" w:rsidR="00523856" w:rsidRPr="00523856" w:rsidRDefault="00523856" w:rsidP="00523856">
            <w:pPr>
              <w:pStyle w:val="ListParagraph"/>
              <w:numPr>
                <w:ilvl w:val="0"/>
                <w:numId w:val="13"/>
              </w:numPr>
              <w:spacing w:line="276" w:lineRule="auto"/>
              <w:rPr>
                <w:bCs/>
                <w:sz w:val="20"/>
                <w:szCs w:val="20"/>
                <w:lang w:val="en-IN"/>
              </w:rPr>
            </w:pPr>
            <w:r w:rsidRPr="00523856">
              <w:rPr>
                <w:bCs/>
                <w:sz w:val="20"/>
                <w:szCs w:val="20"/>
              </w:rPr>
              <w:t>Involved in understanding the user stories and following Agile Methodology.</w:t>
            </w:r>
          </w:p>
          <w:p w14:paraId="285D4914" w14:textId="2F28F468" w:rsidR="0093663E" w:rsidRPr="00BF544A" w:rsidRDefault="0093663E" w:rsidP="00BF544A">
            <w:pPr>
              <w:spacing w:line="276" w:lineRule="auto"/>
              <w:rPr>
                <w:bCs/>
                <w:sz w:val="20"/>
                <w:szCs w:val="20"/>
                <w:lang w:val="en-IN"/>
              </w:rPr>
            </w:pPr>
          </w:p>
        </w:tc>
      </w:tr>
    </w:tbl>
    <w:p w14:paraId="513A62D5" w14:textId="77777777" w:rsidR="001D5DDB" w:rsidRPr="001D5DDB" w:rsidRDefault="001D5DDB">
      <w:pPr>
        <w:rPr>
          <w:sz w:val="20"/>
          <w:szCs w:val="20"/>
        </w:rPr>
      </w:pPr>
    </w:p>
    <w:p w14:paraId="758FA248" w14:textId="77777777" w:rsidR="001D5DDB" w:rsidRPr="001D5DDB" w:rsidRDefault="001D5DDB" w:rsidP="00E95500">
      <w:pPr>
        <w:rPr>
          <w:b/>
          <w:color w:val="0000FF"/>
          <w:sz w:val="20"/>
          <w:szCs w:val="20"/>
          <w:u w:val="single"/>
        </w:rPr>
      </w:pPr>
    </w:p>
    <w:p w14:paraId="2251ACD4" w14:textId="77777777" w:rsidR="001D5DDB" w:rsidRPr="001D5DDB" w:rsidRDefault="001D5DDB" w:rsidP="001D5DDB">
      <w:pPr>
        <w:jc w:val="center"/>
        <w:rPr>
          <w:b/>
          <w:color w:val="0000FF"/>
          <w:sz w:val="20"/>
          <w:szCs w:val="20"/>
          <w:u w:val="single"/>
        </w:rPr>
      </w:pPr>
      <w:r w:rsidRPr="001D5DDB">
        <w:rPr>
          <w:b/>
          <w:color w:val="0000FF"/>
          <w:sz w:val="20"/>
          <w:szCs w:val="20"/>
          <w:u w:val="single"/>
        </w:rPr>
        <w:t>PROFESSIONAL EXPERIENCE</w:t>
      </w:r>
    </w:p>
    <w:p w14:paraId="3260007B" w14:textId="77777777" w:rsidR="001D5DDB" w:rsidRPr="001D5DDB" w:rsidRDefault="001D5DDB" w:rsidP="001D5DDB">
      <w:pPr>
        <w:jc w:val="center"/>
        <w:rPr>
          <w:b/>
          <w:color w:val="0000FF"/>
          <w:sz w:val="20"/>
          <w:szCs w:val="20"/>
          <w:u w:val="single"/>
        </w:rPr>
      </w:pPr>
    </w:p>
    <w:tbl>
      <w:tblPr>
        <w:tblW w:w="10892" w:type="dxa"/>
        <w:tblInd w:w="-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92"/>
      </w:tblGrid>
      <w:tr w:rsidR="001D5DDB" w:rsidRPr="001D5DDB" w14:paraId="6304C976" w14:textId="77777777" w:rsidTr="001D5DDB">
        <w:tc>
          <w:tcPr>
            <w:tcW w:w="10892" w:type="dxa"/>
            <w:shd w:val="clear" w:color="auto" w:fill="auto"/>
          </w:tcPr>
          <w:p w14:paraId="27FF42C1" w14:textId="77777777" w:rsidR="001D5DDB" w:rsidRPr="001D5DDB" w:rsidRDefault="001D5DDB" w:rsidP="00A32B45">
            <w:pPr>
              <w:snapToGrid w:val="0"/>
              <w:rPr>
                <w:b/>
                <w:sz w:val="20"/>
                <w:szCs w:val="20"/>
              </w:rPr>
            </w:pPr>
          </w:p>
          <w:p w14:paraId="449B9281" w14:textId="01A26B04" w:rsidR="001D5DDB" w:rsidRPr="0093663E" w:rsidRDefault="001D5DDB" w:rsidP="0093663E">
            <w:pPr>
              <w:spacing w:line="276" w:lineRule="auto"/>
              <w:rPr>
                <w:b/>
                <w:sz w:val="20"/>
                <w:szCs w:val="20"/>
                <w:lang w:val="en-IN"/>
              </w:rPr>
            </w:pPr>
            <w:r w:rsidRPr="001D5DDB">
              <w:rPr>
                <w:b/>
                <w:sz w:val="20"/>
                <w:szCs w:val="20"/>
              </w:rPr>
              <w:t xml:space="preserve">Project – </w:t>
            </w:r>
            <w:r w:rsidR="0093663E" w:rsidRPr="00523856">
              <w:rPr>
                <w:b/>
                <w:bCs/>
                <w:sz w:val="20"/>
                <w:szCs w:val="20"/>
                <w:lang w:val="en-GB"/>
              </w:rPr>
              <w:t xml:space="preserve">CPDM Central and CPDM Unification         </w:t>
            </w:r>
            <w:r w:rsidR="001764B2">
              <w:rPr>
                <w:b/>
                <w:bCs/>
                <w:sz w:val="20"/>
                <w:szCs w:val="20"/>
                <w:lang w:val="en-GB"/>
              </w:rPr>
              <w:t>Mar</w:t>
            </w:r>
            <w:r w:rsidR="0093663E" w:rsidRPr="00523856">
              <w:rPr>
                <w:b/>
                <w:bCs/>
                <w:sz w:val="20"/>
                <w:szCs w:val="20"/>
                <w:lang w:val="en-GB"/>
              </w:rPr>
              <w:t xml:space="preserve"> 202</w:t>
            </w:r>
            <w:r w:rsidR="001764B2">
              <w:rPr>
                <w:b/>
                <w:bCs/>
                <w:sz w:val="20"/>
                <w:szCs w:val="20"/>
                <w:lang w:val="en-GB"/>
              </w:rPr>
              <w:t>2</w:t>
            </w:r>
            <w:r w:rsidR="0093663E" w:rsidRPr="00523856">
              <w:rPr>
                <w:b/>
                <w:bCs/>
                <w:sz w:val="20"/>
                <w:szCs w:val="20"/>
                <w:lang w:val="en-GB"/>
              </w:rPr>
              <w:t xml:space="preserve"> – Jul 2023</w:t>
            </w:r>
          </w:p>
          <w:p w14:paraId="7565A904" w14:textId="77777777" w:rsidR="00067729" w:rsidRDefault="00067729" w:rsidP="001D5DDB">
            <w:pPr>
              <w:snapToGrid w:val="0"/>
              <w:ind w:left="615"/>
              <w:rPr>
                <w:b/>
                <w:sz w:val="20"/>
                <w:szCs w:val="20"/>
              </w:rPr>
            </w:pPr>
          </w:p>
          <w:p w14:paraId="1F50369B" w14:textId="0B4B3067" w:rsidR="001D5DDB" w:rsidRPr="001D5DDB" w:rsidRDefault="00067729" w:rsidP="00067729">
            <w:pPr>
              <w:snapToGrid w:val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     </w:t>
            </w:r>
            <w:r w:rsidR="001D5DDB" w:rsidRPr="001D5DDB">
              <w:rPr>
                <w:b/>
                <w:sz w:val="20"/>
                <w:szCs w:val="20"/>
              </w:rPr>
              <w:t xml:space="preserve">Role: </w:t>
            </w:r>
            <w:r w:rsidR="0093663E">
              <w:rPr>
                <w:sz w:val="20"/>
                <w:szCs w:val="20"/>
              </w:rPr>
              <w:t>Software Engineer</w:t>
            </w:r>
          </w:p>
          <w:p w14:paraId="634BA6AF" w14:textId="77777777" w:rsidR="001D5DDB" w:rsidRPr="001D5DDB" w:rsidRDefault="001D5DDB" w:rsidP="00A32B45">
            <w:pPr>
              <w:rPr>
                <w:b/>
                <w:sz w:val="20"/>
                <w:szCs w:val="20"/>
              </w:rPr>
            </w:pPr>
          </w:p>
          <w:p w14:paraId="46F7E299" w14:textId="3154DCDE" w:rsidR="00067729" w:rsidRDefault="00067729" w:rsidP="0006772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     </w:t>
            </w:r>
            <w:r w:rsidR="001D5DDB" w:rsidRPr="001D5DDB">
              <w:rPr>
                <w:b/>
                <w:sz w:val="20"/>
                <w:szCs w:val="20"/>
              </w:rPr>
              <w:t xml:space="preserve">Project Description: </w:t>
            </w:r>
          </w:p>
          <w:p w14:paraId="1EEA205E" w14:textId="77777777" w:rsidR="00067729" w:rsidRDefault="00067729" w:rsidP="00A32B45">
            <w:pPr>
              <w:ind w:left="576"/>
              <w:rPr>
                <w:b/>
                <w:sz w:val="20"/>
                <w:szCs w:val="20"/>
              </w:rPr>
            </w:pPr>
          </w:p>
          <w:p w14:paraId="68466143" w14:textId="54AE9B30" w:rsidR="001D5DDB" w:rsidRPr="0093663E" w:rsidRDefault="00067729" w:rsidP="00A32B45">
            <w:pPr>
              <w:ind w:left="576"/>
              <w:rPr>
                <w:bCs/>
                <w:color w:val="00000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   </w:t>
            </w:r>
            <w:r w:rsidR="0093663E" w:rsidRPr="0093663E">
              <w:rPr>
                <w:bCs/>
                <w:color w:val="000000"/>
                <w:sz w:val="20"/>
                <w:szCs w:val="20"/>
              </w:rPr>
              <w:t>CPDM is a consolidated platform for product owners to select compliance guidelines when creating a product/project. It is an integrated application where selected guidelines can be converted into user stories using Rally/JIRA.</w:t>
            </w:r>
          </w:p>
          <w:p w14:paraId="6F0E3170" w14:textId="77777777" w:rsidR="001D5DDB" w:rsidRPr="001D5DDB" w:rsidRDefault="001D5DDB" w:rsidP="00A32B45">
            <w:pPr>
              <w:spacing w:line="276" w:lineRule="auto"/>
              <w:rPr>
                <w:color w:val="000000"/>
                <w:sz w:val="20"/>
                <w:szCs w:val="20"/>
              </w:rPr>
            </w:pPr>
          </w:p>
          <w:p w14:paraId="0E8B7753" w14:textId="27460E4C" w:rsidR="001D5DDB" w:rsidRPr="001D5DDB" w:rsidRDefault="001D5DDB" w:rsidP="001D5DDB">
            <w:pPr>
              <w:ind w:left="525"/>
              <w:rPr>
                <w:b/>
                <w:color w:val="000000"/>
                <w:sz w:val="20"/>
                <w:szCs w:val="20"/>
              </w:rPr>
            </w:pPr>
            <w:r w:rsidRPr="001D5DDB">
              <w:rPr>
                <w:b/>
                <w:color w:val="000000"/>
                <w:sz w:val="20"/>
                <w:szCs w:val="20"/>
              </w:rPr>
              <w:t>Key activities performed:</w:t>
            </w:r>
          </w:p>
          <w:p w14:paraId="176D5258" w14:textId="77777777" w:rsidR="001D5DDB" w:rsidRPr="001D5DDB" w:rsidRDefault="001D5DDB" w:rsidP="00A32B45">
            <w:pPr>
              <w:rPr>
                <w:b/>
                <w:color w:val="000000"/>
                <w:sz w:val="20"/>
                <w:szCs w:val="20"/>
              </w:rPr>
            </w:pPr>
          </w:p>
          <w:p w14:paraId="57FCAD5E" w14:textId="3B92F868" w:rsidR="001D5DDB" w:rsidRPr="001D5DDB" w:rsidRDefault="0093663E" w:rsidP="001D5DDB">
            <w:pPr>
              <w:numPr>
                <w:ilvl w:val="0"/>
                <w:numId w:val="17"/>
              </w:numPr>
              <w:suppressAutoHyphens w:val="0"/>
              <w:ind w:left="1065"/>
              <w:rPr>
                <w:color w:val="000000"/>
                <w:sz w:val="20"/>
                <w:szCs w:val="20"/>
              </w:rPr>
            </w:pPr>
            <w:r w:rsidRPr="0093663E">
              <w:rPr>
                <w:color w:val="000000"/>
                <w:sz w:val="20"/>
                <w:szCs w:val="20"/>
              </w:rPr>
              <w:t>Responsible for front-end coding using Angular 8.</w:t>
            </w:r>
          </w:p>
          <w:p w14:paraId="1393E038" w14:textId="626BB2A9" w:rsidR="001D5DDB" w:rsidRPr="001D5DDB" w:rsidRDefault="0093663E" w:rsidP="001D5DDB">
            <w:pPr>
              <w:numPr>
                <w:ilvl w:val="0"/>
                <w:numId w:val="17"/>
              </w:numPr>
              <w:suppressAutoHyphens w:val="0"/>
              <w:ind w:left="1065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Developed </w:t>
            </w:r>
            <w:r w:rsidRPr="0093663E">
              <w:rPr>
                <w:color w:val="000000"/>
                <w:sz w:val="20"/>
                <w:szCs w:val="20"/>
              </w:rPr>
              <w:t>RESTful API coding using Node JS.</w:t>
            </w:r>
          </w:p>
          <w:p w14:paraId="2B0D7B7E" w14:textId="0C609A66" w:rsidR="001D5DDB" w:rsidRDefault="0093663E" w:rsidP="001D5DDB">
            <w:pPr>
              <w:numPr>
                <w:ilvl w:val="0"/>
                <w:numId w:val="17"/>
              </w:numPr>
              <w:suppressAutoHyphens w:val="0"/>
              <w:spacing w:before="60" w:after="60"/>
              <w:ind w:left="1065"/>
              <w:rPr>
                <w:color w:val="000000"/>
                <w:sz w:val="20"/>
                <w:szCs w:val="20"/>
              </w:rPr>
            </w:pPr>
            <w:r w:rsidRPr="0093663E">
              <w:rPr>
                <w:color w:val="000000"/>
                <w:sz w:val="20"/>
                <w:szCs w:val="20"/>
              </w:rPr>
              <w:t>Responsible for code deployment.</w:t>
            </w:r>
          </w:p>
          <w:p w14:paraId="3F475EA0" w14:textId="77777777" w:rsidR="001D5DDB" w:rsidRPr="001D5DDB" w:rsidRDefault="001D5DDB" w:rsidP="001D5DDB">
            <w:pPr>
              <w:suppressAutoHyphens w:val="0"/>
              <w:spacing w:before="60" w:after="60"/>
              <w:ind w:right="90"/>
              <w:jc w:val="both"/>
              <w:rPr>
                <w:sz w:val="20"/>
                <w:szCs w:val="20"/>
              </w:rPr>
            </w:pPr>
          </w:p>
          <w:p w14:paraId="392C37E7" w14:textId="57D1A10F" w:rsidR="00067729" w:rsidRDefault="001D5DDB" w:rsidP="00067729">
            <w:pPr>
              <w:ind w:left="525"/>
              <w:rPr>
                <w:b/>
                <w:color w:val="000000"/>
                <w:sz w:val="20"/>
                <w:szCs w:val="20"/>
              </w:rPr>
            </w:pPr>
            <w:r w:rsidRPr="001D5DDB">
              <w:rPr>
                <w:b/>
                <w:color w:val="000000"/>
                <w:sz w:val="20"/>
                <w:szCs w:val="20"/>
              </w:rPr>
              <w:lastRenderedPageBreak/>
              <w:t>Technology/Skills/Tools used</w:t>
            </w:r>
            <w:r w:rsidR="00067729">
              <w:rPr>
                <w:b/>
                <w:color w:val="000000"/>
                <w:sz w:val="20"/>
                <w:szCs w:val="20"/>
              </w:rPr>
              <w:t>:</w:t>
            </w:r>
          </w:p>
          <w:p w14:paraId="2ADC7810" w14:textId="77777777" w:rsidR="00067729" w:rsidRPr="00067729" w:rsidRDefault="00067729" w:rsidP="00067729">
            <w:pPr>
              <w:ind w:left="525"/>
              <w:rPr>
                <w:b/>
                <w:color w:val="000000"/>
                <w:sz w:val="20"/>
                <w:szCs w:val="20"/>
              </w:rPr>
            </w:pPr>
          </w:p>
          <w:p w14:paraId="305FA1D4" w14:textId="1FAA0013" w:rsidR="00067729" w:rsidRPr="00067729" w:rsidRDefault="00067729" w:rsidP="00067729">
            <w:pPr>
              <w:pStyle w:val="ListParagraph"/>
              <w:numPr>
                <w:ilvl w:val="0"/>
                <w:numId w:val="19"/>
              </w:numPr>
              <w:suppressAutoHyphens w:val="0"/>
              <w:spacing w:before="60" w:after="60"/>
              <w:ind w:right="90"/>
              <w:jc w:val="both"/>
              <w:rPr>
                <w:sz w:val="20"/>
                <w:szCs w:val="20"/>
              </w:rPr>
            </w:pPr>
            <w:r w:rsidRPr="00067729">
              <w:rPr>
                <w:sz w:val="20"/>
                <w:szCs w:val="20"/>
              </w:rPr>
              <w:t>Tools:  VS code, Postman,</w:t>
            </w:r>
            <w:r>
              <w:rPr>
                <w:sz w:val="20"/>
                <w:szCs w:val="20"/>
              </w:rPr>
              <w:t xml:space="preserve"> </w:t>
            </w:r>
            <w:r w:rsidRPr="00067729">
              <w:rPr>
                <w:sz w:val="20"/>
                <w:szCs w:val="20"/>
              </w:rPr>
              <w:t>Jira, Rally, BitBucket</w:t>
            </w:r>
          </w:p>
          <w:p w14:paraId="20342128" w14:textId="6C3B0C9C" w:rsidR="00067729" w:rsidRPr="00067729" w:rsidRDefault="00067729" w:rsidP="00067729">
            <w:pPr>
              <w:pStyle w:val="ListParagraph"/>
              <w:numPr>
                <w:ilvl w:val="0"/>
                <w:numId w:val="19"/>
              </w:numPr>
              <w:suppressAutoHyphens w:val="0"/>
              <w:spacing w:before="60" w:after="60"/>
              <w:ind w:right="90"/>
              <w:jc w:val="both"/>
              <w:rPr>
                <w:sz w:val="20"/>
                <w:szCs w:val="20"/>
              </w:rPr>
            </w:pPr>
            <w:r w:rsidRPr="00067729">
              <w:rPr>
                <w:sz w:val="20"/>
                <w:szCs w:val="20"/>
              </w:rPr>
              <w:t>Technologies:  GIT, Node JS12.16, Mongo DB, Angular 8.2, Typescript.</w:t>
            </w:r>
          </w:p>
          <w:p w14:paraId="0AE8D201" w14:textId="3D0C6464" w:rsidR="00067729" w:rsidRDefault="00067729" w:rsidP="00067729">
            <w:pPr>
              <w:pStyle w:val="ListParagraph"/>
              <w:numPr>
                <w:ilvl w:val="0"/>
                <w:numId w:val="19"/>
              </w:numPr>
              <w:suppressAutoHyphens w:val="0"/>
              <w:spacing w:before="60" w:after="60"/>
              <w:ind w:right="90"/>
              <w:jc w:val="both"/>
              <w:rPr>
                <w:sz w:val="20"/>
                <w:szCs w:val="20"/>
              </w:rPr>
            </w:pPr>
            <w:r w:rsidRPr="00067729">
              <w:rPr>
                <w:sz w:val="20"/>
                <w:szCs w:val="20"/>
              </w:rPr>
              <w:t>Skills:  Development &amp; Deployment</w:t>
            </w:r>
          </w:p>
          <w:p w14:paraId="24212859" w14:textId="77777777" w:rsidR="00067729" w:rsidRPr="00067729" w:rsidRDefault="00067729" w:rsidP="00067729">
            <w:pPr>
              <w:pStyle w:val="ListParagraph"/>
              <w:suppressAutoHyphens w:val="0"/>
              <w:spacing w:before="60" w:after="60"/>
              <w:ind w:left="1080" w:right="90"/>
              <w:jc w:val="both"/>
              <w:rPr>
                <w:sz w:val="20"/>
                <w:szCs w:val="20"/>
              </w:rPr>
            </w:pPr>
          </w:p>
          <w:p w14:paraId="7304E8DD" w14:textId="77777777" w:rsidR="00F44474" w:rsidRDefault="00F44474" w:rsidP="0008034C">
            <w:pPr>
              <w:ind w:left="525"/>
              <w:rPr>
                <w:b/>
                <w:color w:val="000000"/>
                <w:sz w:val="20"/>
                <w:szCs w:val="20"/>
              </w:rPr>
            </w:pPr>
            <w:r w:rsidRPr="0008034C">
              <w:rPr>
                <w:b/>
                <w:color w:val="000000"/>
                <w:sz w:val="20"/>
                <w:szCs w:val="20"/>
              </w:rPr>
              <w:t>Major achievements</w:t>
            </w:r>
          </w:p>
          <w:p w14:paraId="05673742" w14:textId="77777777" w:rsidR="00067729" w:rsidRDefault="00067729" w:rsidP="0008034C">
            <w:pPr>
              <w:ind w:left="525"/>
              <w:rPr>
                <w:b/>
                <w:color w:val="000000"/>
                <w:sz w:val="20"/>
                <w:szCs w:val="20"/>
              </w:rPr>
            </w:pPr>
          </w:p>
          <w:p w14:paraId="1BD33A0A" w14:textId="17F5C6DA" w:rsidR="00067729" w:rsidRPr="00067729" w:rsidRDefault="009113D6" w:rsidP="00067729">
            <w:pPr>
              <w:pStyle w:val="ListParagraph"/>
              <w:numPr>
                <w:ilvl w:val="0"/>
                <w:numId w:val="19"/>
              </w:numPr>
              <w:suppressAutoHyphens w:val="0"/>
              <w:spacing w:before="60" w:after="60"/>
              <w:ind w:right="90"/>
              <w:jc w:val="both"/>
              <w:rPr>
                <w:color w:val="000000"/>
                <w:sz w:val="20"/>
                <w:szCs w:val="20"/>
              </w:rPr>
            </w:pPr>
            <w:r w:rsidRPr="009113D6">
              <w:rPr>
                <w:color w:val="000000"/>
                <w:sz w:val="20"/>
                <w:szCs w:val="20"/>
              </w:rPr>
              <w:t xml:space="preserve"> </w:t>
            </w:r>
            <w:r w:rsidR="00067729" w:rsidRPr="00067729">
              <w:rPr>
                <w:sz w:val="20"/>
                <w:szCs w:val="20"/>
              </w:rPr>
              <w:t xml:space="preserve">Successfully delivered User stories within time with zero defects. </w:t>
            </w:r>
          </w:p>
          <w:p w14:paraId="29A967ED" w14:textId="70C04991" w:rsidR="00E620BF" w:rsidRPr="00067729" w:rsidRDefault="00E620BF" w:rsidP="00067729">
            <w:pPr>
              <w:pStyle w:val="ListParagraph"/>
              <w:suppressAutoHyphens w:val="0"/>
              <w:spacing w:before="60" w:after="60"/>
              <w:ind w:left="1080" w:right="90"/>
              <w:jc w:val="both"/>
              <w:rPr>
                <w:color w:val="000000"/>
                <w:sz w:val="20"/>
                <w:szCs w:val="20"/>
              </w:rPr>
            </w:pPr>
            <w:r w:rsidRPr="00067729">
              <w:rPr>
                <w:sz w:val="20"/>
                <w:szCs w:val="20"/>
              </w:rPr>
              <w:t xml:space="preserve"> </w:t>
            </w:r>
          </w:p>
        </w:tc>
      </w:tr>
    </w:tbl>
    <w:p w14:paraId="49B18FF4" w14:textId="77777777" w:rsidR="001D5DDB" w:rsidRDefault="001D5DDB">
      <w:pPr>
        <w:rPr>
          <w:sz w:val="20"/>
          <w:szCs w:val="20"/>
        </w:rPr>
      </w:pPr>
    </w:p>
    <w:p w14:paraId="3BEC668C" w14:textId="77777777" w:rsidR="00F44474" w:rsidRPr="001D5DDB" w:rsidRDefault="00F44474">
      <w:pPr>
        <w:rPr>
          <w:sz w:val="20"/>
          <w:szCs w:val="20"/>
        </w:rPr>
      </w:pPr>
    </w:p>
    <w:sectPr w:rsidR="00F44474" w:rsidRPr="001D5DDB" w:rsidSect="0060055B">
      <w:pgSz w:w="12240" w:h="15840"/>
      <w:pgMar w:top="357" w:right="1440" w:bottom="629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5000BD" w14:textId="77777777" w:rsidR="006807CB" w:rsidRDefault="006807CB" w:rsidP="00DE1B76">
      <w:r>
        <w:separator/>
      </w:r>
    </w:p>
  </w:endnote>
  <w:endnote w:type="continuationSeparator" w:id="0">
    <w:p w14:paraId="5F9028A9" w14:textId="77777777" w:rsidR="006807CB" w:rsidRDefault="006807CB" w:rsidP="00DE1B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4F348B" w14:textId="77777777" w:rsidR="006807CB" w:rsidRDefault="006807CB" w:rsidP="00DE1B76">
      <w:r>
        <w:separator/>
      </w:r>
    </w:p>
  </w:footnote>
  <w:footnote w:type="continuationSeparator" w:id="0">
    <w:p w14:paraId="27B881B4" w14:textId="77777777" w:rsidR="006807CB" w:rsidRDefault="006807CB" w:rsidP="00DE1B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E7BE0D70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06488A8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312E1816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1CAA6F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1502ACE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96E79E2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1E4161C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D2400E4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0B4DEC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196369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2"/>
    <w:multiLevelType w:val="singleLevel"/>
    <w:tmpl w:val="00000002"/>
    <w:name w:val="WW8Num6"/>
    <w:lvl w:ilvl="0">
      <w:start w:val="1"/>
      <w:numFmt w:val="bullet"/>
      <w:lvlText w:val=""/>
      <w:lvlJc w:val="left"/>
      <w:pPr>
        <w:tabs>
          <w:tab w:val="num" w:pos="0"/>
        </w:tabs>
        <w:ind w:left="360" w:hanging="360"/>
      </w:pPr>
      <w:rPr>
        <w:rFonts w:ascii="Wingdings" w:hAnsi="Wingdings" w:cs="Symbol"/>
        <w:color w:val="000000"/>
        <w:sz w:val="20"/>
        <w:szCs w:val="20"/>
      </w:rPr>
    </w:lvl>
  </w:abstractNum>
  <w:abstractNum w:abstractNumId="11" w15:restartNumberingAfterBreak="0">
    <w:nsid w:val="00000003"/>
    <w:multiLevelType w:val="singleLevel"/>
    <w:tmpl w:val="00000003"/>
    <w:name w:val="WW8Num7"/>
    <w:lvl w:ilvl="0">
      <w:start w:val="1"/>
      <w:numFmt w:val="bullet"/>
      <w:lvlText w:val=""/>
      <w:lvlJc w:val="left"/>
      <w:pPr>
        <w:tabs>
          <w:tab w:val="num" w:pos="0"/>
        </w:tabs>
        <w:ind w:left="720" w:hanging="360"/>
      </w:pPr>
      <w:rPr>
        <w:rFonts w:ascii="Wingdings" w:hAnsi="Wingdings" w:cs="Symbol"/>
        <w:color w:val="000000"/>
        <w:sz w:val="20"/>
        <w:szCs w:val="20"/>
      </w:rPr>
    </w:lvl>
  </w:abstractNum>
  <w:abstractNum w:abstractNumId="12" w15:restartNumberingAfterBreak="0">
    <w:nsid w:val="00000004"/>
    <w:multiLevelType w:val="singleLevel"/>
    <w:tmpl w:val="00000004"/>
    <w:name w:val="WW8Num8"/>
    <w:lvl w:ilvl="0">
      <w:start w:val="1"/>
      <w:numFmt w:val="bullet"/>
      <w:lvlText w:val=""/>
      <w:lvlJc w:val="left"/>
      <w:pPr>
        <w:tabs>
          <w:tab w:val="num" w:pos="0"/>
        </w:tabs>
        <w:ind w:left="360" w:hanging="360"/>
      </w:pPr>
      <w:rPr>
        <w:rFonts w:ascii="Wingdings" w:hAnsi="Wingdings" w:cs="Symbol"/>
        <w:color w:val="000000"/>
        <w:sz w:val="20"/>
        <w:szCs w:val="20"/>
      </w:rPr>
    </w:lvl>
  </w:abstractNum>
  <w:abstractNum w:abstractNumId="13" w15:restartNumberingAfterBreak="0">
    <w:nsid w:val="08C807FB"/>
    <w:multiLevelType w:val="hybridMultilevel"/>
    <w:tmpl w:val="03205F4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A31065A"/>
    <w:multiLevelType w:val="hybridMultilevel"/>
    <w:tmpl w:val="61CE9A02"/>
    <w:lvl w:ilvl="0" w:tplc="C212A55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4C31301"/>
    <w:multiLevelType w:val="hybridMultilevel"/>
    <w:tmpl w:val="92124F7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8631666"/>
    <w:multiLevelType w:val="hybridMultilevel"/>
    <w:tmpl w:val="6C1E1DC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38A1DF2"/>
    <w:multiLevelType w:val="hybridMultilevel"/>
    <w:tmpl w:val="E988B94C"/>
    <w:lvl w:ilvl="0" w:tplc="08090001">
      <w:start w:val="1"/>
      <w:numFmt w:val="bullet"/>
      <w:lvlText w:val=""/>
      <w:lvlJc w:val="left"/>
      <w:pPr>
        <w:ind w:left="124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96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8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</w:abstractNum>
  <w:abstractNum w:abstractNumId="18" w15:restartNumberingAfterBreak="0">
    <w:nsid w:val="572C06BE"/>
    <w:multiLevelType w:val="hybridMultilevel"/>
    <w:tmpl w:val="C24432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3F878AD"/>
    <w:multiLevelType w:val="hybridMultilevel"/>
    <w:tmpl w:val="89F025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4B37779"/>
    <w:multiLevelType w:val="hybridMultilevel"/>
    <w:tmpl w:val="3E3E21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2487063">
    <w:abstractNumId w:val="9"/>
  </w:num>
  <w:num w:numId="2" w16cid:durableId="1140613979">
    <w:abstractNumId w:val="7"/>
  </w:num>
  <w:num w:numId="3" w16cid:durableId="666790410">
    <w:abstractNumId w:val="6"/>
  </w:num>
  <w:num w:numId="4" w16cid:durableId="748044591">
    <w:abstractNumId w:val="5"/>
  </w:num>
  <w:num w:numId="5" w16cid:durableId="1044671123">
    <w:abstractNumId w:val="4"/>
  </w:num>
  <w:num w:numId="6" w16cid:durableId="2064089076">
    <w:abstractNumId w:val="8"/>
  </w:num>
  <w:num w:numId="7" w16cid:durableId="197083816">
    <w:abstractNumId w:val="3"/>
  </w:num>
  <w:num w:numId="8" w16cid:durableId="1493327159">
    <w:abstractNumId w:val="2"/>
  </w:num>
  <w:num w:numId="9" w16cid:durableId="1834032710">
    <w:abstractNumId w:val="1"/>
  </w:num>
  <w:num w:numId="10" w16cid:durableId="2135368340">
    <w:abstractNumId w:val="0"/>
  </w:num>
  <w:num w:numId="11" w16cid:durableId="1905291974">
    <w:abstractNumId w:val="14"/>
  </w:num>
  <w:num w:numId="12" w16cid:durableId="1583103114">
    <w:abstractNumId w:val="18"/>
  </w:num>
  <w:num w:numId="13" w16cid:durableId="932208139">
    <w:abstractNumId w:val="19"/>
  </w:num>
  <w:num w:numId="14" w16cid:durableId="1977761041">
    <w:abstractNumId w:val="16"/>
  </w:num>
  <w:num w:numId="15" w16cid:durableId="553152809">
    <w:abstractNumId w:val="13"/>
  </w:num>
  <w:num w:numId="16" w16cid:durableId="1813982703">
    <w:abstractNumId w:val="10"/>
  </w:num>
  <w:num w:numId="17" w16cid:durableId="899094467">
    <w:abstractNumId w:val="11"/>
  </w:num>
  <w:num w:numId="18" w16cid:durableId="1812207265">
    <w:abstractNumId w:val="12"/>
  </w:num>
  <w:num w:numId="19" w16cid:durableId="1259866510">
    <w:abstractNumId w:val="15"/>
  </w:num>
  <w:num w:numId="20" w16cid:durableId="1666861405">
    <w:abstractNumId w:val="17"/>
  </w:num>
  <w:num w:numId="21" w16cid:durableId="17990380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B76"/>
    <w:rsid w:val="00067729"/>
    <w:rsid w:val="0008034C"/>
    <w:rsid w:val="000C6F5E"/>
    <w:rsid w:val="000E0A0E"/>
    <w:rsid w:val="000E0D90"/>
    <w:rsid w:val="001764B2"/>
    <w:rsid w:val="001D4CA9"/>
    <w:rsid w:val="001D5DDB"/>
    <w:rsid w:val="002646B3"/>
    <w:rsid w:val="002B386C"/>
    <w:rsid w:val="002D1342"/>
    <w:rsid w:val="002F362C"/>
    <w:rsid w:val="00320D18"/>
    <w:rsid w:val="003444A4"/>
    <w:rsid w:val="00346252"/>
    <w:rsid w:val="003474B9"/>
    <w:rsid w:val="00395DF9"/>
    <w:rsid w:val="00454A3A"/>
    <w:rsid w:val="004C4EA0"/>
    <w:rsid w:val="004C576E"/>
    <w:rsid w:val="005128DA"/>
    <w:rsid w:val="00523856"/>
    <w:rsid w:val="00542A92"/>
    <w:rsid w:val="0060055B"/>
    <w:rsid w:val="006807CB"/>
    <w:rsid w:val="0068122E"/>
    <w:rsid w:val="006C689D"/>
    <w:rsid w:val="006F4248"/>
    <w:rsid w:val="007401F7"/>
    <w:rsid w:val="0074522D"/>
    <w:rsid w:val="00767A7B"/>
    <w:rsid w:val="0078337A"/>
    <w:rsid w:val="007A1437"/>
    <w:rsid w:val="007E1165"/>
    <w:rsid w:val="007E5ADA"/>
    <w:rsid w:val="0082681A"/>
    <w:rsid w:val="00853F1F"/>
    <w:rsid w:val="008547FF"/>
    <w:rsid w:val="00870E32"/>
    <w:rsid w:val="008B7992"/>
    <w:rsid w:val="009113D6"/>
    <w:rsid w:val="00924629"/>
    <w:rsid w:val="009264AC"/>
    <w:rsid w:val="0093663E"/>
    <w:rsid w:val="00943F61"/>
    <w:rsid w:val="00944A93"/>
    <w:rsid w:val="00951865"/>
    <w:rsid w:val="009861A9"/>
    <w:rsid w:val="009978F0"/>
    <w:rsid w:val="009E2372"/>
    <w:rsid w:val="009F0F67"/>
    <w:rsid w:val="00A03C88"/>
    <w:rsid w:val="00A121FA"/>
    <w:rsid w:val="00A36088"/>
    <w:rsid w:val="00A567C9"/>
    <w:rsid w:val="00AA6E24"/>
    <w:rsid w:val="00AF235D"/>
    <w:rsid w:val="00B1187A"/>
    <w:rsid w:val="00B2090E"/>
    <w:rsid w:val="00BF3CB0"/>
    <w:rsid w:val="00BF544A"/>
    <w:rsid w:val="00C33DC9"/>
    <w:rsid w:val="00C56224"/>
    <w:rsid w:val="00CA640B"/>
    <w:rsid w:val="00D552A7"/>
    <w:rsid w:val="00D748C7"/>
    <w:rsid w:val="00D97160"/>
    <w:rsid w:val="00DD56DB"/>
    <w:rsid w:val="00DE1B76"/>
    <w:rsid w:val="00DF0C6D"/>
    <w:rsid w:val="00DF30C4"/>
    <w:rsid w:val="00E034EE"/>
    <w:rsid w:val="00E620BF"/>
    <w:rsid w:val="00E64ECD"/>
    <w:rsid w:val="00E95500"/>
    <w:rsid w:val="00EA55B7"/>
    <w:rsid w:val="00EB54B8"/>
    <w:rsid w:val="00F13811"/>
    <w:rsid w:val="00F44474"/>
    <w:rsid w:val="00F9035D"/>
    <w:rsid w:val="00FE5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1F7B12"/>
  <w15:chartTrackingRefBased/>
  <w15:docId w15:val="{8B9BEE2E-8271-43E2-996D-B63482816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663E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Heading1">
    <w:name w:val="heading 1"/>
    <w:basedOn w:val="Normal"/>
    <w:next w:val="Normal"/>
    <w:link w:val="Heading1Char"/>
    <w:uiPriority w:val="9"/>
    <w:rsid w:val="00DE1B7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rsid w:val="00DE1B7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DE1B7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DE1B7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DE1B7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DE1B7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rsid w:val="00DE1B7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rsid w:val="00DE1B7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rsid w:val="00DE1B7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1B7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1B76"/>
    <w:rPr>
      <w:rFonts w:ascii="Segoe UI" w:hAnsi="Segoe UI" w:cs="Segoe UI"/>
      <w:sz w:val="18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DE1B76"/>
  </w:style>
  <w:style w:type="paragraph" w:styleId="BlockText">
    <w:name w:val="Block Text"/>
    <w:basedOn w:val="Normal"/>
    <w:uiPriority w:val="99"/>
    <w:semiHidden/>
    <w:unhideWhenUsed/>
    <w:rsid w:val="00DE1B76"/>
    <w:pPr>
      <w:pBdr>
        <w:top w:val="single" w:sz="2" w:space="10" w:color="4472C4" w:themeColor="accent1"/>
        <w:left w:val="single" w:sz="2" w:space="10" w:color="4472C4" w:themeColor="accent1"/>
        <w:bottom w:val="single" w:sz="2" w:space="10" w:color="4472C4" w:themeColor="accent1"/>
        <w:right w:val="single" w:sz="2" w:space="10" w:color="4472C4" w:themeColor="accent1"/>
      </w:pBdr>
      <w:ind w:left="1152" w:right="1152"/>
    </w:pPr>
    <w:rPr>
      <w:rFonts w:eastAsiaTheme="minorEastAsia"/>
      <w:i/>
      <w:iCs/>
      <w:color w:val="4472C4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DE1B7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E1B76"/>
  </w:style>
  <w:style w:type="paragraph" w:styleId="BodyText2">
    <w:name w:val="Body Text 2"/>
    <w:basedOn w:val="Normal"/>
    <w:link w:val="BodyText2Char"/>
    <w:uiPriority w:val="99"/>
    <w:semiHidden/>
    <w:unhideWhenUsed/>
    <w:rsid w:val="00DE1B7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DE1B76"/>
  </w:style>
  <w:style w:type="paragraph" w:styleId="BodyText3">
    <w:name w:val="Body Text 3"/>
    <w:basedOn w:val="Normal"/>
    <w:link w:val="BodyText3Char"/>
    <w:uiPriority w:val="99"/>
    <w:semiHidden/>
    <w:unhideWhenUsed/>
    <w:rsid w:val="00DE1B76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DE1B76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DE1B76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DE1B76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E1B76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DE1B76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DE1B76"/>
    <w:pPr>
      <w:spacing w:after="16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DE1B76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DE1B76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DE1B76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E1B76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DE1B76"/>
    <w:rPr>
      <w:sz w:val="16"/>
      <w:szCs w:val="16"/>
    </w:rPr>
  </w:style>
  <w:style w:type="character" w:styleId="BookTitle">
    <w:name w:val="Book Title"/>
    <w:basedOn w:val="DefaultParagraphFont"/>
    <w:uiPriority w:val="33"/>
    <w:rsid w:val="00DE1B76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rsid w:val="00DE1B76"/>
    <w:pPr>
      <w:spacing w:after="200"/>
    </w:pPr>
    <w:rPr>
      <w:i/>
      <w:iCs/>
      <w:color w:val="44546A" w:themeColor="text2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DE1B76"/>
    <w:pPr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DE1B76"/>
  </w:style>
  <w:style w:type="character" w:styleId="CommentReference">
    <w:name w:val="annotation reference"/>
    <w:basedOn w:val="DefaultParagraphFont"/>
    <w:uiPriority w:val="99"/>
    <w:semiHidden/>
    <w:unhideWhenUsed/>
    <w:rsid w:val="00DE1B7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E1B7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E1B7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E1B7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E1B76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DE1B76"/>
  </w:style>
  <w:style w:type="character" w:customStyle="1" w:styleId="DateChar">
    <w:name w:val="Date Char"/>
    <w:basedOn w:val="DefaultParagraphFont"/>
    <w:link w:val="Date"/>
    <w:uiPriority w:val="99"/>
    <w:semiHidden/>
    <w:rsid w:val="00DE1B76"/>
  </w:style>
  <w:style w:type="paragraph" w:styleId="DocumentMap">
    <w:name w:val="Document Map"/>
    <w:basedOn w:val="Normal"/>
    <w:link w:val="DocumentMapChar"/>
    <w:uiPriority w:val="99"/>
    <w:semiHidden/>
    <w:unhideWhenUsed/>
    <w:rsid w:val="00DE1B76"/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E1B76"/>
    <w:rPr>
      <w:rFonts w:ascii="Segoe UI" w:hAnsi="Segoe UI" w:cs="Segoe UI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DE1B76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DE1B76"/>
  </w:style>
  <w:style w:type="character" w:styleId="Emphasis">
    <w:name w:val="Emphasis"/>
    <w:basedOn w:val="DefaultParagraphFont"/>
    <w:uiPriority w:val="20"/>
    <w:rsid w:val="00DE1B76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DE1B76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E1B76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E1B76"/>
    <w:rPr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DE1B76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DE1B76"/>
    <w:rPr>
      <w:rFonts w:asciiTheme="majorHAnsi" w:eastAsiaTheme="majorEastAsia" w:hAnsiTheme="majorHAnsi" w:cstheme="majorBidi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E1B76"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semiHidden/>
    <w:unhideWhenUsed/>
    <w:rsid w:val="00DE1B7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E1B76"/>
  </w:style>
  <w:style w:type="character" w:styleId="FootnoteReference">
    <w:name w:val="footnote reference"/>
    <w:basedOn w:val="DefaultParagraphFont"/>
    <w:uiPriority w:val="99"/>
    <w:semiHidden/>
    <w:unhideWhenUsed/>
    <w:rsid w:val="00DE1B76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E1B7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E1B76"/>
    <w:rPr>
      <w:sz w:val="20"/>
      <w:szCs w:val="20"/>
    </w:rPr>
  </w:style>
  <w:style w:type="character" w:styleId="Hashtag">
    <w:name w:val="Hashtag"/>
    <w:basedOn w:val="DefaultParagraphFont"/>
    <w:uiPriority w:val="99"/>
    <w:semiHidden/>
    <w:unhideWhenUsed/>
    <w:rsid w:val="00DE1B76"/>
    <w:rPr>
      <w:color w:val="2B579A"/>
      <w:shd w:val="clear" w:color="auto" w:fill="E1DFDD"/>
    </w:rPr>
  </w:style>
  <w:style w:type="paragraph" w:styleId="Header">
    <w:name w:val="header"/>
    <w:basedOn w:val="Normal"/>
    <w:link w:val="HeaderChar"/>
    <w:unhideWhenUsed/>
    <w:rsid w:val="00DE1B7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E1B76"/>
  </w:style>
  <w:style w:type="character" w:customStyle="1" w:styleId="Heading1Char">
    <w:name w:val="Heading 1 Char"/>
    <w:basedOn w:val="DefaultParagraphFont"/>
    <w:link w:val="Heading1"/>
    <w:uiPriority w:val="9"/>
    <w:rsid w:val="00DE1B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1B7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E1B7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1B7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1B76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1B76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1B76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1B7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1B7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DE1B76"/>
  </w:style>
  <w:style w:type="paragraph" w:styleId="HTMLAddress">
    <w:name w:val="HTML Address"/>
    <w:basedOn w:val="Normal"/>
    <w:link w:val="HTMLAddressChar"/>
    <w:uiPriority w:val="99"/>
    <w:semiHidden/>
    <w:unhideWhenUsed/>
    <w:rsid w:val="00DE1B76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DE1B76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DE1B76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DE1B76"/>
    <w:rPr>
      <w:rFonts w:ascii="Consolas" w:hAnsi="Consolas"/>
      <w:sz w:val="20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DE1B76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DE1B76"/>
    <w:rPr>
      <w:rFonts w:ascii="Consolas" w:hAnsi="Consolas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E1B76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E1B76"/>
    <w:rPr>
      <w:rFonts w:ascii="Consolas" w:hAnsi="Consolas"/>
      <w:sz w:val="20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DE1B76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DE1B76"/>
    <w:rPr>
      <w:rFonts w:ascii="Consolas" w:hAnsi="Consolas"/>
      <w:sz w:val="20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DE1B76"/>
    <w:rPr>
      <w:i/>
      <w:iCs/>
    </w:rPr>
  </w:style>
  <w:style w:type="character" w:styleId="Hyperlink">
    <w:name w:val="Hyperlink"/>
    <w:basedOn w:val="DefaultParagraphFont"/>
    <w:uiPriority w:val="99"/>
    <w:unhideWhenUsed/>
    <w:rsid w:val="00DE1B76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DE1B76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DE1B76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DE1B76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DE1B76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DE1B76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DE1B76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DE1B76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DE1B76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DE1B76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DE1B76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rsid w:val="00DE1B76"/>
    <w:rPr>
      <w:i/>
      <w:iCs/>
      <w:color w:val="4472C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rsid w:val="00DE1B76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1B76"/>
    <w:rPr>
      <w:i/>
      <w:iCs/>
      <w:color w:val="4472C4" w:themeColor="accent1"/>
    </w:rPr>
  </w:style>
  <w:style w:type="character" w:styleId="IntenseReference">
    <w:name w:val="Intense Reference"/>
    <w:basedOn w:val="DefaultParagraphFont"/>
    <w:uiPriority w:val="32"/>
    <w:rsid w:val="00DE1B76"/>
    <w:rPr>
      <w:b/>
      <w:bCs/>
      <w:smallCaps/>
      <w:color w:val="4472C4" w:themeColor="accent1"/>
      <w:spacing w:val="5"/>
    </w:rPr>
  </w:style>
  <w:style w:type="character" w:styleId="LineNumber">
    <w:name w:val="line number"/>
    <w:basedOn w:val="DefaultParagraphFont"/>
    <w:uiPriority w:val="99"/>
    <w:semiHidden/>
    <w:unhideWhenUsed/>
    <w:rsid w:val="00DE1B76"/>
  </w:style>
  <w:style w:type="paragraph" w:styleId="List">
    <w:name w:val="List"/>
    <w:basedOn w:val="Normal"/>
    <w:uiPriority w:val="99"/>
    <w:semiHidden/>
    <w:unhideWhenUsed/>
    <w:rsid w:val="00DE1B76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DE1B76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DE1B76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DE1B76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DE1B76"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unhideWhenUsed/>
    <w:rsid w:val="00DE1B76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DE1B76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DE1B76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DE1B76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DE1B76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DE1B76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DE1B76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DE1B76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DE1B76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DE1B76"/>
    <w:pPr>
      <w:spacing w:after="120"/>
      <w:ind w:left="1415"/>
      <w:contextualSpacing/>
    </w:pPr>
  </w:style>
  <w:style w:type="paragraph" w:styleId="ListNumber">
    <w:name w:val="List Number"/>
    <w:basedOn w:val="Normal"/>
    <w:uiPriority w:val="99"/>
    <w:semiHidden/>
    <w:unhideWhenUsed/>
    <w:rsid w:val="00DE1B76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DE1B76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DE1B76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DE1B76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DE1B76"/>
    <w:pPr>
      <w:numPr>
        <w:numId w:val="10"/>
      </w:numPr>
      <w:contextualSpacing/>
    </w:pPr>
  </w:style>
  <w:style w:type="paragraph" w:styleId="ListParagraph">
    <w:name w:val="List Paragraph"/>
    <w:basedOn w:val="Normal"/>
    <w:qFormat/>
    <w:rsid w:val="00DE1B76"/>
    <w:pPr>
      <w:ind w:left="720"/>
      <w:contextualSpacing/>
    </w:pPr>
  </w:style>
  <w:style w:type="paragraph" w:styleId="MacroText">
    <w:name w:val="macro"/>
    <w:link w:val="MacroTextChar"/>
    <w:uiPriority w:val="99"/>
    <w:semiHidden/>
    <w:unhideWhenUsed/>
    <w:rsid w:val="00DE1B7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DE1B76"/>
    <w:rPr>
      <w:rFonts w:ascii="Consolas" w:hAnsi="Consolas"/>
      <w:sz w:val="20"/>
      <w:szCs w:val="20"/>
    </w:rPr>
  </w:style>
  <w:style w:type="character" w:styleId="Mention">
    <w:name w:val="Mention"/>
    <w:basedOn w:val="DefaultParagraphFont"/>
    <w:uiPriority w:val="99"/>
    <w:semiHidden/>
    <w:unhideWhenUsed/>
    <w:rsid w:val="00DE1B76"/>
    <w:rPr>
      <w:color w:val="2B579A"/>
      <w:shd w:val="clear" w:color="auto" w:fill="E1DFDD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DE1B7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DE1B7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rsid w:val="00DE1B76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DE1B76"/>
  </w:style>
  <w:style w:type="paragraph" w:styleId="NormalIndent">
    <w:name w:val="Normal Indent"/>
    <w:basedOn w:val="Normal"/>
    <w:uiPriority w:val="99"/>
    <w:semiHidden/>
    <w:unhideWhenUsed/>
    <w:rsid w:val="00DE1B76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DE1B76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DE1B76"/>
  </w:style>
  <w:style w:type="character" w:styleId="PageNumber">
    <w:name w:val="page number"/>
    <w:basedOn w:val="DefaultParagraphFont"/>
    <w:uiPriority w:val="99"/>
    <w:semiHidden/>
    <w:unhideWhenUsed/>
    <w:rsid w:val="00DE1B76"/>
  </w:style>
  <w:style w:type="character" w:styleId="PlaceholderText">
    <w:name w:val="Placeholder Text"/>
    <w:basedOn w:val="DefaultParagraphFont"/>
    <w:uiPriority w:val="99"/>
    <w:semiHidden/>
    <w:rsid w:val="00DE1B76"/>
    <w:rPr>
      <w:color w:val="80808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DE1B76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DE1B76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rsid w:val="00DE1B76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1B76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DE1B76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DE1B76"/>
  </w:style>
  <w:style w:type="paragraph" w:styleId="Signature">
    <w:name w:val="Signature"/>
    <w:basedOn w:val="Normal"/>
    <w:link w:val="SignatureChar"/>
    <w:uiPriority w:val="99"/>
    <w:semiHidden/>
    <w:unhideWhenUsed/>
    <w:rsid w:val="00DE1B76"/>
    <w:pPr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DE1B76"/>
  </w:style>
  <w:style w:type="character" w:styleId="SmartHyperlink">
    <w:name w:val="Smart Hyperlink"/>
    <w:basedOn w:val="DefaultParagraphFont"/>
    <w:uiPriority w:val="99"/>
    <w:semiHidden/>
    <w:unhideWhenUsed/>
    <w:rsid w:val="00DE1B76"/>
    <w:rPr>
      <w:u w:val="dotted"/>
    </w:rPr>
  </w:style>
  <w:style w:type="character" w:styleId="Strong">
    <w:name w:val="Strong"/>
    <w:basedOn w:val="DefaultParagraphFont"/>
    <w:uiPriority w:val="22"/>
    <w:rsid w:val="00DE1B76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rsid w:val="00DE1B7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E1B76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rsid w:val="00DE1B76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rsid w:val="00DE1B76"/>
    <w:rPr>
      <w:smallCaps/>
      <w:color w:val="5A5A5A" w:themeColor="text1" w:themeTint="A5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DE1B76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DE1B76"/>
  </w:style>
  <w:style w:type="paragraph" w:styleId="Title">
    <w:name w:val="Title"/>
    <w:basedOn w:val="Normal"/>
    <w:next w:val="Normal"/>
    <w:link w:val="TitleChar"/>
    <w:uiPriority w:val="10"/>
    <w:rsid w:val="00DE1B7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1B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rsid w:val="00DE1B76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DE1B76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DE1B7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DE1B76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DE1B7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DE1B7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DE1B76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DE1B76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DE1B76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DE1B76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rsid w:val="00DE1B76"/>
    <w:pPr>
      <w:outlineLvl w:val="9"/>
    </w:pPr>
  </w:style>
  <w:style w:type="character" w:styleId="UnresolvedMention">
    <w:name w:val="Unresolved Mention"/>
    <w:basedOn w:val="DefaultParagraphFont"/>
    <w:uiPriority w:val="99"/>
    <w:semiHidden/>
    <w:unhideWhenUsed/>
    <w:rsid w:val="00DE1B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202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7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2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7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.chowdary@zensar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jpg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abhijith-chowdary-a6152113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313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Agrawal</dc:creator>
  <cp:keywords/>
  <dc:description/>
  <cp:lastModifiedBy>Abhijith Chowdary -X (abchowda - ZENSAR TECHNOLOGIES INC at Cisco)</cp:lastModifiedBy>
  <cp:revision>36</cp:revision>
  <cp:lastPrinted>2023-07-12T10:53:00Z</cp:lastPrinted>
  <dcterms:created xsi:type="dcterms:W3CDTF">2021-07-21T05:26:00Z</dcterms:created>
  <dcterms:modified xsi:type="dcterms:W3CDTF">2023-07-12T12:20:00Z</dcterms:modified>
</cp:coreProperties>
</file>